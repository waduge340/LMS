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2D13" w:rsidRPr="006623A4" w:rsidRDefault="00B071FC" w:rsidP="00D07753">
      <w:pPr>
        <w:pStyle w:val="Subtitle"/>
        <w:jc w:val="left"/>
        <w:rPr>
          <w:rFonts w:ascii="Times New Roman" w:hAnsi="Times New Roman" w:cs="Times New Roman"/>
          <w:b/>
          <w:i w:val="0"/>
          <w:smallCaps/>
        </w:rPr>
      </w:pPr>
      <w:r>
        <w:rPr>
          <w:rFonts w:ascii="Times New Roman" w:hAnsi="Times New Roman" w:cs="Times New Roman"/>
          <w:b/>
          <w:i w:val="0"/>
          <w:smallCaps/>
        </w:rPr>
        <w:t xml:space="preserve">Mohamed Ali Khan </w:t>
      </w:r>
      <w:proofErr w:type="spellStart"/>
      <w:r>
        <w:rPr>
          <w:rFonts w:ascii="Times New Roman" w:hAnsi="Times New Roman" w:cs="Times New Roman"/>
          <w:b/>
          <w:i w:val="0"/>
          <w:smallCaps/>
        </w:rPr>
        <w:t>Hijas</w:t>
      </w:r>
      <w:proofErr w:type="spellEnd"/>
      <w:r w:rsidR="006F4CFF">
        <w:rPr>
          <w:rFonts w:ascii="Times New Roman" w:hAnsi="Times New Roman" w:cs="Times New Roman"/>
          <w:b/>
          <w:i w:val="0"/>
          <w:smallCaps/>
        </w:rPr>
        <w:t xml:space="preserve"> Mohammed</w:t>
      </w:r>
    </w:p>
    <w:p w:rsidR="0048072E" w:rsidRPr="00FF4D2A" w:rsidRDefault="0069305F" w:rsidP="00623133">
      <w:pPr>
        <w:spacing w:line="360" w:lineRule="auto"/>
        <w:rPr>
          <w:b/>
          <w:smallCaps/>
        </w:rPr>
      </w:pPr>
      <w:r>
        <w:rPr>
          <w:b/>
          <w:smallCaps/>
        </w:rPr>
        <w:t>30/3</w:t>
      </w:r>
      <w:r w:rsidR="002517AB" w:rsidRPr="00FF4D2A">
        <w:rPr>
          <w:b/>
          <w:smallCaps/>
        </w:rPr>
        <w:t xml:space="preserve"> POLGOLLA WATTE POLGOLLA, KANDY</w:t>
      </w:r>
    </w:p>
    <w:p w:rsidR="0048072E" w:rsidRPr="00FF4D2A" w:rsidRDefault="00782766" w:rsidP="00623133">
      <w:pPr>
        <w:spacing w:line="360" w:lineRule="auto"/>
        <w:rPr>
          <w:b/>
          <w:smallCaps/>
        </w:rPr>
      </w:pPr>
      <w:r w:rsidRPr="00FF4D2A">
        <w:rPr>
          <w:b/>
          <w:smallCaps/>
        </w:rPr>
        <w:t>MOBILE:</w:t>
      </w:r>
      <w:r w:rsidR="002517AB" w:rsidRPr="00FF4D2A">
        <w:rPr>
          <w:b/>
          <w:smallCaps/>
        </w:rPr>
        <w:t xml:space="preserve"> +94</w:t>
      </w:r>
      <w:r w:rsidR="0023535B">
        <w:rPr>
          <w:b/>
          <w:smallCaps/>
        </w:rPr>
        <w:t xml:space="preserve"> </w:t>
      </w:r>
      <w:r w:rsidR="002517AB" w:rsidRPr="00FF4D2A">
        <w:rPr>
          <w:b/>
          <w:smallCaps/>
        </w:rPr>
        <w:t>77</w:t>
      </w:r>
      <w:r w:rsidR="0023535B">
        <w:rPr>
          <w:b/>
          <w:smallCaps/>
        </w:rPr>
        <w:t xml:space="preserve"> </w:t>
      </w:r>
      <w:r w:rsidR="00B071FC">
        <w:rPr>
          <w:b/>
          <w:smallCaps/>
        </w:rPr>
        <w:t>371</w:t>
      </w:r>
      <w:r w:rsidR="0023535B">
        <w:rPr>
          <w:b/>
          <w:smallCaps/>
        </w:rPr>
        <w:t xml:space="preserve"> </w:t>
      </w:r>
      <w:r w:rsidR="00B071FC">
        <w:rPr>
          <w:b/>
          <w:smallCaps/>
        </w:rPr>
        <w:t>4959</w:t>
      </w:r>
      <w:r w:rsidR="002517AB" w:rsidRPr="00FF4D2A">
        <w:rPr>
          <w:b/>
          <w:smallCaps/>
        </w:rPr>
        <w:t>, +94</w:t>
      </w:r>
      <w:r w:rsidR="0023535B">
        <w:rPr>
          <w:b/>
          <w:smallCaps/>
        </w:rPr>
        <w:t xml:space="preserve"> </w:t>
      </w:r>
      <w:r w:rsidR="002517AB" w:rsidRPr="00FF4D2A">
        <w:rPr>
          <w:b/>
          <w:smallCaps/>
        </w:rPr>
        <w:t>75</w:t>
      </w:r>
      <w:r w:rsidR="0023535B">
        <w:rPr>
          <w:b/>
          <w:smallCaps/>
        </w:rPr>
        <w:t xml:space="preserve"> 858 0031</w:t>
      </w:r>
    </w:p>
    <w:p w:rsidR="0048072E" w:rsidRPr="00FF4D2A" w:rsidRDefault="00782766" w:rsidP="00623133">
      <w:pPr>
        <w:spacing w:line="360" w:lineRule="auto"/>
        <w:rPr>
          <w:b/>
        </w:rPr>
      </w:pPr>
      <w:r w:rsidRPr="00FF4D2A">
        <w:rPr>
          <w:b/>
          <w:smallCaps/>
        </w:rPr>
        <w:t>E-</w:t>
      </w:r>
      <w:r w:rsidR="00842A73" w:rsidRPr="00FF4D2A">
        <w:rPr>
          <w:b/>
          <w:smallCaps/>
        </w:rPr>
        <w:t>mail</w:t>
      </w:r>
      <w:r w:rsidRPr="00FF4D2A">
        <w:rPr>
          <w:b/>
          <w:smallCaps/>
        </w:rPr>
        <w:t xml:space="preserve">: </w:t>
      </w:r>
      <w:r w:rsidR="00932FB2" w:rsidRPr="00FF4D2A">
        <w:rPr>
          <w:b/>
          <w:smallCaps/>
        </w:rPr>
        <w:t xml:space="preserve"> </w:t>
      </w:r>
      <w:r w:rsidR="002517AB" w:rsidRPr="00FF4D2A">
        <w:rPr>
          <w:b/>
        </w:rPr>
        <w:t>mffazlan@gmail.com</w:t>
      </w:r>
    </w:p>
    <w:p w:rsidR="004208BF" w:rsidRPr="001F20BD" w:rsidRDefault="00B3062B" w:rsidP="001F20BD">
      <w:pPr>
        <w:spacing w:line="360" w:lineRule="auto"/>
        <w:rPr>
          <w:b/>
        </w:rPr>
      </w:pPr>
      <w:r w:rsidRPr="00FF4D2A">
        <w:rPr>
          <w:b/>
        </w:rPr>
        <w:t xml:space="preserve">                                                                    </w:t>
      </w:r>
      <w:r w:rsidR="0069305F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121920</wp:posOffset>
                </wp:positionV>
                <wp:extent cx="9525" cy="0"/>
                <wp:effectExtent l="5715" t="13970" r="13335" b="5080"/>
                <wp:wrapNone/>
                <wp:docPr id="1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05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242.4pt;margin-top:9.6pt;width:.7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"/>
            </w:pict>
          </mc:Fallback>
        </mc:AlternateContent>
      </w:r>
      <w:r w:rsidR="003201A2" w:rsidRPr="00FF4D2A">
        <w:rPr>
          <w:b/>
        </w:rPr>
        <w:t xml:space="preserve">                                                </w:t>
      </w:r>
      <w:r w:rsidR="001F20BD">
        <w:rPr>
          <w:b/>
        </w:rPr>
        <w:t xml:space="preserve">                               </w:t>
      </w:r>
    </w:p>
    <w:p w:rsidR="00DB2AE4" w:rsidRPr="00FF4D2A" w:rsidRDefault="00DB2AE4" w:rsidP="00DB2AE4">
      <w:pPr>
        <w:rPr>
          <w:b/>
          <w:smallCaps/>
        </w:rPr>
      </w:pPr>
      <w:r w:rsidRPr="00FF4D2A">
        <w:rPr>
          <w:b/>
          <w:smallCaps/>
        </w:rPr>
        <w:t xml:space="preserve">Personal </w:t>
      </w:r>
      <w:r w:rsidR="00B43237">
        <w:rPr>
          <w:b/>
          <w:smallCaps/>
        </w:rPr>
        <w:t>Details</w:t>
      </w:r>
    </w:p>
    <w:p w:rsidR="00DB2AE4" w:rsidRPr="00FF4D2A" w:rsidRDefault="0069305F" w:rsidP="00DB2AE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6032500" cy="0"/>
                <wp:effectExtent l="20955" t="62865" r="61595" b="60960"/>
                <wp:wrapNone/>
                <wp:docPr id="1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D5339" id="Line 6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25pt" to="475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</w:p>
    <w:p w:rsidR="00DB2AE4" w:rsidRPr="00FF4D2A" w:rsidRDefault="00DB2AE4" w:rsidP="0069305F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 xml:space="preserve">Name In Full 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 xml:space="preserve">: </w:t>
      </w:r>
      <w:r w:rsidR="0069305F" w:rsidRPr="0069305F">
        <w:rPr>
          <w:rFonts w:ascii="Times New Roman" w:hAnsi="Times New Roman"/>
          <w:sz w:val="24"/>
          <w:szCs w:val="24"/>
        </w:rPr>
        <w:t xml:space="preserve">Mohamed Ali Khan </w:t>
      </w:r>
      <w:proofErr w:type="spellStart"/>
      <w:r w:rsidR="0069305F" w:rsidRPr="0069305F">
        <w:rPr>
          <w:rFonts w:ascii="Times New Roman" w:hAnsi="Times New Roman"/>
          <w:sz w:val="24"/>
          <w:szCs w:val="24"/>
        </w:rPr>
        <w:t>Hijas</w:t>
      </w:r>
      <w:proofErr w:type="spellEnd"/>
      <w:r w:rsidR="006F4CFF">
        <w:rPr>
          <w:rFonts w:ascii="Times New Roman" w:hAnsi="Times New Roman"/>
          <w:sz w:val="24"/>
          <w:szCs w:val="24"/>
        </w:rPr>
        <w:t xml:space="preserve"> Mohammed</w:t>
      </w:r>
    </w:p>
    <w:p w:rsidR="004208BF" w:rsidRPr="00FF4D2A" w:rsidRDefault="004208BF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 xml:space="preserve">Mobile                      </w:t>
      </w:r>
      <w:r w:rsid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 xml:space="preserve">: </w:t>
      </w:r>
      <w:r w:rsidR="002517AB" w:rsidRPr="00FF4D2A">
        <w:rPr>
          <w:rFonts w:ascii="Times New Roman" w:hAnsi="Times New Roman"/>
          <w:smallCaps/>
          <w:sz w:val="24"/>
          <w:szCs w:val="24"/>
        </w:rPr>
        <w:t>+9477</w:t>
      </w:r>
      <w:r w:rsidR="001F20BD">
        <w:rPr>
          <w:rFonts w:ascii="Times New Roman" w:hAnsi="Times New Roman"/>
          <w:smallCaps/>
          <w:sz w:val="24"/>
          <w:szCs w:val="24"/>
        </w:rPr>
        <w:t>3714959</w:t>
      </w:r>
      <w:r w:rsidR="002517AB" w:rsidRPr="00FF4D2A">
        <w:rPr>
          <w:rFonts w:ascii="Times New Roman" w:hAnsi="Times New Roman"/>
          <w:smallCaps/>
          <w:sz w:val="24"/>
          <w:szCs w:val="24"/>
        </w:rPr>
        <w:t>, +9475</w:t>
      </w:r>
      <w:r w:rsidR="005623C2">
        <w:rPr>
          <w:rFonts w:ascii="Times New Roman" w:hAnsi="Times New Roman"/>
          <w:smallCaps/>
          <w:sz w:val="24"/>
          <w:szCs w:val="24"/>
        </w:rPr>
        <w:t>8580031</w:t>
      </w:r>
    </w:p>
    <w:p w:rsidR="00DB2AE4" w:rsidRPr="00FF4D2A" w:rsidRDefault="00DB2AE4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Date of Birth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 xml:space="preserve">: </w:t>
      </w:r>
      <w:r w:rsidR="001F20BD">
        <w:rPr>
          <w:rFonts w:ascii="Times New Roman" w:hAnsi="Times New Roman"/>
          <w:sz w:val="24"/>
          <w:szCs w:val="24"/>
        </w:rPr>
        <w:t>27</w:t>
      </w:r>
      <w:r w:rsidR="001F20BD" w:rsidRPr="001F20BD">
        <w:rPr>
          <w:rFonts w:ascii="Times New Roman" w:hAnsi="Times New Roman"/>
          <w:sz w:val="24"/>
          <w:szCs w:val="24"/>
          <w:vertAlign w:val="superscript"/>
        </w:rPr>
        <w:t>th</w:t>
      </w:r>
      <w:r w:rsidR="001F20BD">
        <w:rPr>
          <w:rFonts w:ascii="Times New Roman" w:hAnsi="Times New Roman"/>
          <w:sz w:val="24"/>
          <w:szCs w:val="24"/>
        </w:rPr>
        <w:t xml:space="preserve"> of March 1992</w:t>
      </w:r>
    </w:p>
    <w:p w:rsidR="00DB2AE4" w:rsidRPr="00FF4D2A" w:rsidRDefault="00DB2AE4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 xml:space="preserve">Gender  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>: Male</w:t>
      </w:r>
    </w:p>
    <w:p w:rsidR="00DB2AE4" w:rsidRPr="00FF4D2A" w:rsidRDefault="00DB2AE4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Civil status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>: Single</w:t>
      </w:r>
    </w:p>
    <w:p w:rsidR="00DB2AE4" w:rsidRPr="00FF4D2A" w:rsidRDefault="00DB2AE4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Religion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 xml:space="preserve">: Islam  </w:t>
      </w:r>
    </w:p>
    <w:p w:rsidR="00DB2AE4" w:rsidRPr="00FF4D2A" w:rsidRDefault="00DB2AE4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National ID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 xml:space="preserve">: </w:t>
      </w:r>
      <w:r w:rsidR="001F20BD">
        <w:rPr>
          <w:rFonts w:ascii="Times New Roman" w:hAnsi="Times New Roman"/>
          <w:sz w:val="24"/>
          <w:szCs w:val="24"/>
        </w:rPr>
        <w:t>920870031</w:t>
      </w:r>
      <w:r w:rsidRPr="00FF4D2A">
        <w:rPr>
          <w:rFonts w:ascii="Times New Roman" w:hAnsi="Times New Roman"/>
          <w:sz w:val="24"/>
          <w:szCs w:val="24"/>
        </w:rPr>
        <w:t>V</w:t>
      </w:r>
    </w:p>
    <w:p w:rsidR="00DB2AE4" w:rsidRPr="00FF4D2A" w:rsidRDefault="00DB2AE4" w:rsidP="000F0383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Nationality</w:t>
      </w:r>
      <w:r w:rsidRPr="00FF4D2A">
        <w:rPr>
          <w:rFonts w:ascii="Times New Roman" w:hAnsi="Times New Roman"/>
          <w:sz w:val="24"/>
          <w:szCs w:val="24"/>
        </w:rPr>
        <w:tab/>
      </w:r>
      <w:r w:rsidRPr="00FF4D2A">
        <w:rPr>
          <w:rFonts w:ascii="Times New Roman" w:hAnsi="Times New Roman"/>
          <w:sz w:val="24"/>
          <w:szCs w:val="24"/>
        </w:rPr>
        <w:tab/>
        <w:t>: Sri Lankan</w:t>
      </w:r>
    </w:p>
    <w:p w:rsidR="005A79F7" w:rsidRDefault="005A79F7" w:rsidP="005A79F7">
      <w:pPr>
        <w:rPr>
          <w:b/>
          <w:smallCaps/>
        </w:rPr>
      </w:pPr>
    </w:p>
    <w:p w:rsidR="005A79F7" w:rsidRDefault="005A79F7" w:rsidP="005A79F7">
      <w:pPr>
        <w:rPr>
          <w:b/>
          <w:smallCaps/>
        </w:rPr>
      </w:pPr>
    </w:p>
    <w:p w:rsidR="005A79F7" w:rsidRPr="00FF4D2A" w:rsidRDefault="005A79F7" w:rsidP="005A79F7">
      <w:pPr>
        <w:rPr>
          <w:b/>
          <w:smallCaps/>
        </w:rPr>
      </w:pPr>
      <w:r w:rsidRPr="00FF4D2A">
        <w:rPr>
          <w:b/>
          <w:smallCaps/>
        </w:rPr>
        <w:t>Professional Qualification</w:t>
      </w:r>
    </w:p>
    <w:p w:rsidR="005A79F7" w:rsidRPr="00FF4D2A" w:rsidRDefault="0069305F" w:rsidP="005A79F7">
      <w:pPr>
        <w:rPr>
          <w:b/>
          <w:smallCap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6021070" cy="0"/>
                <wp:effectExtent l="22860" t="57150" r="61595" b="57150"/>
                <wp:wrapNone/>
                <wp:docPr id="14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107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BBBA4" id="Line 6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.25pt" to="475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</w:p>
    <w:p w:rsidR="005A79F7" w:rsidRDefault="00AD7BCD" w:rsidP="00AD7BCD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D7BCD">
        <w:rPr>
          <w:rFonts w:ascii="Times New Roman" w:hAnsi="Times New Roman"/>
          <w:sz w:val="24"/>
          <w:szCs w:val="24"/>
        </w:rPr>
        <w:t>Diploma in Electrical Power (IQRAA TECHNICAL TRAINING INSTITUTE SRI LANKA)</w:t>
      </w:r>
    </w:p>
    <w:p w:rsidR="00AD7BCD" w:rsidRDefault="00AD7BCD" w:rsidP="00AD7BCD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D7BCD">
        <w:rPr>
          <w:rFonts w:ascii="Times New Roman" w:hAnsi="Times New Roman"/>
          <w:sz w:val="24"/>
          <w:szCs w:val="24"/>
        </w:rPr>
        <w:t>Electrician (National Vocational Qualification - Level 3)</w:t>
      </w:r>
    </w:p>
    <w:p w:rsidR="00AD7BCD" w:rsidRDefault="00AD7BCD" w:rsidP="00AD7BCD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D7BCD">
        <w:rPr>
          <w:rFonts w:ascii="Times New Roman" w:hAnsi="Times New Roman"/>
          <w:sz w:val="24"/>
          <w:szCs w:val="24"/>
        </w:rPr>
        <w:t>Computer Science (MIIT - 2007)</w:t>
      </w:r>
    </w:p>
    <w:p w:rsidR="00AD7BCD" w:rsidRDefault="00AD7BCD" w:rsidP="00AD7BCD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D7BCD">
        <w:rPr>
          <w:rFonts w:ascii="Times New Roman" w:hAnsi="Times New Roman"/>
          <w:sz w:val="24"/>
          <w:szCs w:val="24"/>
        </w:rPr>
        <w:t>Diploma in Mobile Phone Repairing (Golden College - Kandy)</w:t>
      </w:r>
    </w:p>
    <w:p w:rsidR="00AD7BCD" w:rsidRPr="00FF4D2A" w:rsidRDefault="00AD7BCD" w:rsidP="00AD7BC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CD0397" w:rsidRPr="00FF4D2A" w:rsidRDefault="00CD0397">
      <w:pPr>
        <w:jc w:val="both"/>
      </w:pPr>
      <w:r w:rsidRPr="00FF4D2A">
        <w:rPr>
          <w:b/>
          <w:smallCaps/>
        </w:rPr>
        <w:t xml:space="preserve">Academic </w:t>
      </w:r>
      <w:r w:rsidR="003E33E0">
        <w:rPr>
          <w:b/>
          <w:smallCaps/>
        </w:rPr>
        <w:t>Information</w:t>
      </w:r>
    </w:p>
    <w:p w:rsidR="00CD0397" w:rsidRPr="00FF4D2A" w:rsidRDefault="0069305F">
      <w:pPr>
        <w:jc w:val="both"/>
        <w:rPr>
          <w:b/>
          <w:smallCap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38100</wp:posOffset>
                </wp:positionV>
                <wp:extent cx="6032500" cy="0"/>
                <wp:effectExtent l="20955" t="57150" r="61595" b="5715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5B684" id="Line 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pt" to="475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</w:p>
    <w:p w:rsidR="00342F17" w:rsidRPr="00342F17" w:rsidRDefault="00342F17" w:rsidP="00342F17">
      <w:pPr>
        <w:pStyle w:val="NoSpacing"/>
        <w:rPr>
          <w:rFonts w:ascii="Times New Roman" w:eastAsia="Times New Roman" w:hAnsi="Times New Roman"/>
          <w:color w:val="000000"/>
          <w:sz w:val="24"/>
          <w:szCs w:val="24"/>
        </w:rPr>
      </w:pPr>
      <w:r w:rsidRPr="00342F17">
        <w:rPr>
          <w:rFonts w:ascii="Times New Roman" w:eastAsia="Times New Roman" w:hAnsi="Times New Roman"/>
          <w:color w:val="000000"/>
          <w:sz w:val="24"/>
          <w:szCs w:val="24"/>
        </w:rPr>
        <w:t>K/ Madina Central College - 2009 O/L</w:t>
      </w:r>
    </w:p>
    <w:p w:rsidR="00342F17" w:rsidRPr="00342F17" w:rsidRDefault="00342F17" w:rsidP="00342F17">
      <w:pPr>
        <w:pStyle w:val="NoSpacing"/>
        <w:rPr>
          <w:rFonts w:ascii="Times New Roman" w:eastAsia="Times New Roman" w:hAnsi="Times New Roman"/>
          <w:color w:val="000000"/>
          <w:sz w:val="24"/>
          <w:szCs w:val="24"/>
        </w:rPr>
      </w:pPr>
      <w:r w:rsidRPr="00342F17">
        <w:rPr>
          <w:rFonts w:ascii="Times New Roman" w:eastAsia="Times New Roman" w:hAnsi="Times New Roman"/>
          <w:color w:val="000000"/>
          <w:sz w:val="24"/>
          <w:szCs w:val="24"/>
        </w:rPr>
        <w:t>Result:</w:t>
      </w:r>
    </w:p>
    <w:p w:rsidR="00342F17" w:rsidRPr="00342F17" w:rsidRDefault="00342F17" w:rsidP="00342F17">
      <w:pPr>
        <w:pStyle w:val="NoSpacing"/>
        <w:rPr>
          <w:rFonts w:ascii="Times New Roman" w:eastAsia="Times New Roman" w:hAnsi="Times New Roman"/>
          <w:color w:val="000000"/>
          <w:sz w:val="24"/>
          <w:szCs w:val="24"/>
        </w:rPr>
      </w:pPr>
      <w:r w:rsidRPr="00342F17">
        <w:rPr>
          <w:rFonts w:ascii="Times New Roman" w:eastAsia="Times New Roman" w:hAnsi="Times New Roman"/>
          <w:color w:val="000000"/>
          <w:sz w:val="24"/>
          <w:szCs w:val="24"/>
        </w:rPr>
        <w:t>2B – Islam, Health Science</w:t>
      </w:r>
    </w:p>
    <w:p w:rsidR="00932FB2" w:rsidRDefault="00342F17" w:rsidP="00342F17">
      <w:pPr>
        <w:pStyle w:val="NoSpacing"/>
        <w:rPr>
          <w:rFonts w:ascii="Times New Roman" w:eastAsia="Times New Roman" w:hAnsi="Times New Roman"/>
          <w:color w:val="000000"/>
          <w:sz w:val="24"/>
          <w:szCs w:val="24"/>
        </w:rPr>
      </w:pPr>
      <w:r w:rsidRPr="00342F17">
        <w:rPr>
          <w:rFonts w:ascii="Times New Roman" w:eastAsia="Times New Roman" w:hAnsi="Times New Roman"/>
          <w:color w:val="000000"/>
          <w:sz w:val="24"/>
          <w:szCs w:val="24"/>
        </w:rPr>
        <w:t>3S – English, Tamil, Tamil Literary</w:t>
      </w:r>
    </w:p>
    <w:p w:rsidR="00342F17" w:rsidRDefault="00342F17" w:rsidP="00342F1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27A79" w:rsidRPr="00FF4D2A" w:rsidRDefault="0069305F" w:rsidP="00027A79">
      <w:pPr>
        <w:tabs>
          <w:tab w:val="left" w:pos="6795"/>
        </w:tabs>
        <w:spacing w:line="360" w:lineRule="auto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6158865" cy="0"/>
                <wp:effectExtent l="22860" t="65405" r="57150" b="5842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D9B87" id="Line 7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4.9pt" to="486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  <w:r w:rsidR="00027A79">
        <w:rPr>
          <w:b/>
          <w:smallCaps/>
        </w:rPr>
        <w:t>Experience</w:t>
      </w:r>
    </w:p>
    <w:p w:rsidR="006F4CFF" w:rsidRDefault="00342F17" w:rsidP="00342F17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  <w:r w:rsidRPr="00342F17">
        <w:rPr>
          <w:rFonts w:ascii="Times New Roman" w:hAnsi="Times New Roman"/>
          <w:bCs/>
          <w:color w:val="000000"/>
          <w:sz w:val="24"/>
          <w:szCs w:val="24"/>
        </w:rPr>
        <w:t>Institutional Training for two years and Industrial Train</w:t>
      </w:r>
      <w:r w:rsidR="006F4CFF">
        <w:rPr>
          <w:rFonts w:ascii="Times New Roman" w:hAnsi="Times New Roman"/>
          <w:bCs/>
          <w:color w:val="000000"/>
          <w:sz w:val="24"/>
          <w:szCs w:val="24"/>
        </w:rPr>
        <w:t>ing for a period of Six month.</w:t>
      </w:r>
      <w:bookmarkStart w:id="0" w:name="_GoBack"/>
      <w:bookmarkEnd w:id="0"/>
    </w:p>
    <w:p w:rsidR="0082402D" w:rsidRDefault="006F4CFF" w:rsidP="00342F17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342F17" w:rsidRPr="00342F17">
        <w:rPr>
          <w:rFonts w:ascii="Times New Roman" w:hAnsi="Times New Roman"/>
          <w:bCs/>
          <w:color w:val="000000"/>
          <w:sz w:val="24"/>
          <w:szCs w:val="24"/>
        </w:rPr>
        <w:t xml:space="preserve">wo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years experience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42F17" w:rsidRPr="00342F17">
        <w:rPr>
          <w:rFonts w:ascii="Times New Roman" w:hAnsi="Times New Roman"/>
          <w:bCs/>
          <w:color w:val="000000"/>
          <w:sz w:val="24"/>
          <w:szCs w:val="24"/>
        </w:rPr>
        <w:t xml:space="preserve">at </w:t>
      </w:r>
      <w:r>
        <w:rPr>
          <w:rFonts w:ascii="Times New Roman" w:hAnsi="Times New Roman"/>
          <w:bCs/>
          <w:color w:val="000000"/>
          <w:sz w:val="24"/>
          <w:szCs w:val="24"/>
        </w:rPr>
        <w:t>AL-JAZEERA ENG. TRAD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.&amp;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CONT.W.L.L – Doha Qatar as an Electrician </w:t>
      </w:r>
    </w:p>
    <w:p w:rsidR="009F3BC4" w:rsidRPr="0082402D" w:rsidRDefault="009F3BC4" w:rsidP="00342F17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</w:p>
    <w:p w:rsidR="00027A79" w:rsidRPr="00FF4D2A" w:rsidRDefault="0069305F" w:rsidP="00027A79">
      <w:pPr>
        <w:tabs>
          <w:tab w:val="left" w:pos="6795"/>
        </w:tabs>
        <w:spacing w:line="360" w:lineRule="auto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6158865" cy="0"/>
                <wp:effectExtent l="22860" t="57785" r="57150" b="66040"/>
                <wp:wrapNone/>
                <wp:docPr id="1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20873" id="Line 7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4.9pt" to="486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  <w:r w:rsidR="00027A79">
        <w:rPr>
          <w:b/>
          <w:smallCaps/>
        </w:rPr>
        <w:t xml:space="preserve">Skills </w:t>
      </w:r>
    </w:p>
    <w:p w:rsidR="004677F7" w:rsidRPr="004677F7" w:rsidRDefault="004677F7" w:rsidP="004677F7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  <w:r w:rsidRPr="004677F7">
        <w:rPr>
          <w:rFonts w:ascii="Times New Roman" w:hAnsi="Times New Roman"/>
          <w:bCs/>
          <w:color w:val="000000"/>
          <w:sz w:val="24"/>
          <w:szCs w:val="24"/>
        </w:rPr>
        <w:t>Team Work</w:t>
      </w:r>
    </w:p>
    <w:p w:rsidR="004677F7" w:rsidRPr="004677F7" w:rsidRDefault="004677F7" w:rsidP="004677F7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  <w:r w:rsidRPr="004677F7">
        <w:rPr>
          <w:rFonts w:ascii="Times New Roman" w:hAnsi="Times New Roman"/>
          <w:bCs/>
          <w:color w:val="000000"/>
          <w:sz w:val="24"/>
          <w:szCs w:val="24"/>
        </w:rPr>
        <w:t>Leadership</w:t>
      </w:r>
    </w:p>
    <w:p w:rsidR="0082402D" w:rsidRDefault="004677F7" w:rsidP="004677F7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  <w:r w:rsidRPr="004677F7">
        <w:rPr>
          <w:rFonts w:ascii="Times New Roman" w:hAnsi="Times New Roman"/>
          <w:bCs/>
          <w:color w:val="000000"/>
          <w:sz w:val="24"/>
          <w:szCs w:val="24"/>
        </w:rPr>
        <w:t>Lift Maintenance</w:t>
      </w:r>
    </w:p>
    <w:p w:rsidR="0082402D" w:rsidRPr="009E0E8F" w:rsidRDefault="0082402D" w:rsidP="0082402D">
      <w:pPr>
        <w:pStyle w:val="NoSpacing"/>
        <w:rPr>
          <w:rFonts w:ascii="Times New Roman" w:hAnsi="Times New Roman"/>
          <w:bCs/>
          <w:color w:val="000000"/>
          <w:sz w:val="24"/>
          <w:szCs w:val="24"/>
        </w:rPr>
      </w:pPr>
    </w:p>
    <w:p w:rsidR="006E73D6" w:rsidRPr="0083485C" w:rsidRDefault="006E73D6" w:rsidP="009D536D">
      <w:pPr>
        <w:tabs>
          <w:tab w:val="left" w:pos="6795"/>
        </w:tabs>
        <w:spacing w:line="360" w:lineRule="auto"/>
        <w:rPr>
          <w:b/>
          <w:smallCaps/>
        </w:rPr>
      </w:pPr>
    </w:p>
    <w:p w:rsidR="009D536D" w:rsidRPr="00FF4D2A" w:rsidRDefault="0069305F" w:rsidP="009D536D">
      <w:pPr>
        <w:tabs>
          <w:tab w:val="left" w:pos="6795"/>
        </w:tabs>
        <w:spacing w:line="360" w:lineRule="auto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6158865" cy="0"/>
                <wp:effectExtent l="22860" t="57785" r="57150" b="66040"/>
                <wp:wrapNone/>
                <wp:docPr id="7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A04AA" id="Line 6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4.9pt" to="486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  <w:r w:rsidR="004677F7">
        <w:rPr>
          <w:b/>
          <w:smallCaps/>
        </w:rPr>
        <w:t>Sports Activity</w:t>
      </w:r>
      <w:r w:rsidR="009D536D">
        <w:rPr>
          <w:b/>
          <w:smallCaps/>
        </w:rPr>
        <w:t xml:space="preserve"> </w:t>
      </w:r>
    </w:p>
    <w:p w:rsidR="004677F7" w:rsidRPr="004677F7" w:rsidRDefault="004677F7" w:rsidP="004677F7">
      <w:pPr>
        <w:tabs>
          <w:tab w:val="left" w:pos="6795"/>
        </w:tabs>
        <w:spacing w:line="360" w:lineRule="auto"/>
        <w:rPr>
          <w:rFonts w:eastAsia="Arial"/>
          <w:bCs/>
          <w:color w:val="000000"/>
        </w:rPr>
      </w:pPr>
      <w:r w:rsidRPr="004677F7">
        <w:rPr>
          <w:rFonts w:eastAsia="Arial"/>
          <w:bCs/>
          <w:color w:val="000000"/>
        </w:rPr>
        <w:t>Participated in the School Sports Meet.</w:t>
      </w:r>
    </w:p>
    <w:p w:rsidR="004677F7" w:rsidRPr="004677F7" w:rsidRDefault="004677F7" w:rsidP="004677F7">
      <w:pPr>
        <w:tabs>
          <w:tab w:val="left" w:pos="6795"/>
        </w:tabs>
        <w:spacing w:line="360" w:lineRule="auto"/>
        <w:rPr>
          <w:rFonts w:eastAsia="Arial"/>
          <w:bCs/>
          <w:color w:val="000000"/>
        </w:rPr>
      </w:pPr>
      <w:r w:rsidRPr="004677F7">
        <w:rPr>
          <w:rFonts w:eastAsia="Arial"/>
          <w:bCs/>
          <w:color w:val="000000"/>
        </w:rPr>
        <w:t>Games Captain.</w:t>
      </w:r>
    </w:p>
    <w:p w:rsidR="006F4CFF" w:rsidRDefault="004677F7" w:rsidP="00FF4D2A">
      <w:pPr>
        <w:tabs>
          <w:tab w:val="left" w:pos="6795"/>
        </w:tabs>
        <w:spacing w:line="360" w:lineRule="auto"/>
        <w:rPr>
          <w:rFonts w:eastAsia="Arial"/>
          <w:bCs/>
          <w:color w:val="000000"/>
        </w:rPr>
      </w:pPr>
      <w:r w:rsidRPr="004677F7">
        <w:rPr>
          <w:rFonts w:eastAsia="Arial"/>
          <w:bCs/>
          <w:color w:val="000000"/>
        </w:rPr>
        <w:t>Foot Ball, Cricket, Volley Ball, March-Past and Scout.</w:t>
      </w:r>
    </w:p>
    <w:p w:rsidR="003110A2" w:rsidRPr="00FF4D2A" w:rsidRDefault="0069305F" w:rsidP="00FF4D2A">
      <w:pPr>
        <w:tabs>
          <w:tab w:val="left" w:pos="6795"/>
        </w:tabs>
        <w:spacing w:line="360" w:lineRule="auto"/>
        <w:rPr>
          <w:color w:val="000000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6158865" cy="0"/>
                <wp:effectExtent l="22860" t="61595" r="57150" b="6223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46FD6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4.9pt" to="486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  <w:r w:rsidR="00FF4D2A" w:rsidRPr="00FF4D2A">
        <w:rPr>
          <w:b/>
          <w:smallCaps/>
        </w:rPr>
        <w:t>Extra-Curricular</w:t>
      </w:r>
      <w:r w:rsidR="00D62A7C" w:rsidRPr="00FF4D2A">
        <w:rPr>
          <w:b/>
          <w:smallCaps/>
        </w:rPr>
        <w:t xml:space="preserve"> Activity</w:t>
      </w:r>
    </w:p>
    <w:p w:rsidR="00A05877" w:rsidRPr="00FF4D2A" w:rsidRDefault="00A05877" w:rsidP="00A0587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F4D2A">
        <w:rPr>
          <w:rFonts w:ascii="Times New Roman" w:hAnsi="Times New Roman"/>
          <w:b/>
          <w:bCs/>
          <w:sz w:val="24"/>
          <w:szCs w:val="24"/>
        </w:rPr>
        <w:t xml:space="preserve">Leadership </w:t>
      </w:r>
      <w:r w:rsidR="00A871BB" w:rsidRPr="00FF4D2A">
        <w:rPr>
          <w:rFonts w:ascii="Times New Roman" w:hAnsi="Times New Roman"/>
          <w:b/>
          <w:bCs/>
          <w:sz w:val="24"/>
          <w:szCs w:val="24"/>
        </w:rPr>
        <w:t>Skills:</w:t>
      </w:r>
    </w:p>
    <w:p w:rsidR="00A05877" w:rsidRPr="00FF4D2A" w:rsidRDefault="00A05877" w:rsidP="00A05877">
      <w:pPr>
        <w:tabs>
          <w:tab w:val="left" w:pos="720"/>
        </w:tabs>
        <w:rPr>
          <w:b/>
        </w:rPr>
      </w:pPr>
    </w:p>
    <w:p w:rsidR="002E7BA0" w:rsidRPr="00FF4D2A" w:rsidRDefault="00A64386" w:rsidP="000F0383">
      <w:pPr>
        <w:pStyle w:val="NoSpacing"/>
        <w:numPr>
          <w:ilvl w:val="0"/>
          <w:numId w:val="5"/>
        </w:num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prefect at K/Madi</w:t>
      </w:r>
      <w:r w:rsidR="00D62C78" w:rsidRPr="00FF4D2A">
        <w:rPr>
          <w:rFonts w:ascii="Times New Roman" w:hAnsi="Times New Roman"/>
          <w:sz w:val="24"/>
          <w:szCs w:val="24"/>
        </w:rPr>
        <w:t>na Central College.</w:t>
      </w:r>
    </w:p>
    <w:p w:rsidR="00B17E83" w:rsidRPr="00FF4D2A" w:rsidRDefault="00D62C78" w:rsidP="000F0383">
      <w:pPr>
        <w:pStyle w:val="NoSpacing"/>
        <w:numPr>
          <w:ilvl w:val="0"/>
          <w:numId w:val="5"/>
        </w:numPr>
        <w:suppressAutoHyphens w:val="0"/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School Games Captain and house captain for the year 2012.</w:t>
      </w:r>
    </w:p>
    <w:p w:rsidR="00FF4D2A" w:rsidRDefault="00FF4D2A" w:rsidP="00842A73">
      <w:pPr>
        <w:tabs>
          <w:tab w:val="left" w:pos="360"/>
        </w:tabs>
        <w:suppressAutoHyphens w:val="0"/>
        <w:spacing w:line="276" w:lineRule="auto"/>
        <w:jc w:val="both"/>
        <w:rPr>
          <w:b/>
          <w:bCs/>
        </w:rPr>
      </w:pPr>
    </w:p>
    <w:p w:rsidR="004D4C7F" w:rsidRPr="00FF4D2A" w:rsidRDefault="004D4C7F" w:rsidP="00842A73">
      <w:pPr>
        <w:tabs>
          <w:tab w:val="left" w:pos="360"/>
        </w:tabs>
        <w:suppressAutoHyphens w:val="0"/>
        <w:spacing w:line="276" w:lineRule="auto"/>
        <w:jc w:val="both"/>
        <w:rPr>
          <w:rFonts w:eastAsia="Arial"/>
        </w:rPr>
      </w:pPr>
      <w:r w:rsidRPr="00FF4D2A">
        <w:rPr>
          <w:b/>
          <w:bCs/>
        </w:rPr>
        <w:t>Language skills:</w:t>
      </w:r>
    </w:p>
    <w:p w:rsidR="00D62C78" w:rsidRDefault="004D4C7F" w:rsidP="000F038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 xml:space="preserve">English – </w:t>
      </w:r>
      <w:r w:rsidR="00F60234">
        <w:rPr>
          <w:rFonts w:ascii="Times New Roman" w:hAnsi="Times New Roman"/>
          <w:sz w:val="24"/>
          <w:szCs w:val="24"/>
        </w:rPr>
        <w:t>Intermediate</w:t>
      </w:r>
    </w:p>
    <w:p w:rsidR="002C2B47" w:rsidRPr="002C2B47" w:rsidRDefault="002C2B47" w:rsidP="002C2B47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F4D2A">
        <w:rPr>
          <w:rFonts w:ascii="Times New Roman" w:hAnsi="Times New Roman"/>
          <w:sz w:val="24"/>
          <w:szCs w:val="24"/>
        </w:rPr>
        <w:t>Sinhala</w:t>
      </w:r>
      <w:r w:rsidR="00F60234">
        <w:rPr>
          <w:rFonts w:ascii="Times New Roman" w:hAnsi="Times New Roman"/>
          <w:sz w:val="24"/>
          <w:szCs w:val="24"/>
        </w:rPr>
        <w:t xml:space="preserve"> </w:t>
      </w:r>
      <w:r w:rsidR="00F60234" w:rsidRPr="00FF4D2A">
        <w:rPr>
          <w:rFonts w:ascii="Times New Roman" w:hAnsi="Times New Roman"/>
          <w:sz w:val="24"/>
          <w:szCs w:val="24"/>
        </w:rPr>
        <w:t>–</w:t>
      </w:r>
      <w:r w:rsidR="00F60234">
        <w:rPr>
          <w:rFonts w:ascii="Times New Roman" w:hAnsi="Times New Roman"/>
          <w:sz w:val="24"/>
          <w:szCs w:val="24"/>
        </w:rPr>
        <w:t xml:space="preserve"> Intermediate</w:t>
      </w:r>
    </w:p>
    <w:p w:rsidR="004D4C7F" w:rsidRPr="00FF4D2A" w:rsidRDefault="00F60234" w:rsidP="000F038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Tamil </w:t>
      </w:r>
      <w:r w:rsidRPr="00FF4D2A">
        <w:rPr>
          <w:rFonts w:ascii="Times New Roman" w:hAnsi="Times New Roman"/>
          <w:sz w:val="24"/>
          <w:szCs w:val="24"/>
        </w:rPr>
        <w:t>–</w:t>
      </w:r>
      <w:r w:rsidR="00CA1C4A" w:rsidRPr="00FF4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Advanced </w:t>
      </w:r>
    </w:p>
    <w:p w:rsidR="00B64230" w:rsidRPr="00FF4D2A" w:rsidRDefault="00B64230" w:rsidP="00547CB0">
      <w:pPr>
        <w:rPr>
          <w:b/>
          <w:smallCaps/>
        </w:rPr>
      </w:pPr>
    </w:p>
    <w:p w:rsidR="008610D8" w:rsidRPr="00FF4D2A" w:rsidRDefault="008610D8" w:rsidP="008610D8">
      <w:pPr>
        <w:tabs>
          <w:tab w:val="left" w:pos="1875"/>
        </w:tabs>
        <w:spacing w:line="360" w:lineRule="auto"/>
        <w:rPr>
          <w:b/>
        </w:rPr>
      </w:pPr>
      <w:r w:rsidRPr="00FF4D2A">
        <w:rPr>
          <w:b/>
        </w:rPr>
        <w:t>Other</w:t>
      </w:r>
      <w:r w:rsidR="00F9625B" w:rsidRPr="00FF4D2A">
        <w:rPr>
          <w:b/>
        </w:rPr>
        <w:t xml:space="preserve"> Activities </w:t>
      </w:r>
    </w:p>
    <w:p w:rsidR="008610D8" w:rsidRPr="00FF4D2A" w:rsidRDefault="008610D8" w:rsidP="000F0383">
      <w:pPr>
        <w:numPr>
          <w:ilvl w:val="0"/>
          <w:numId w:val="6"/>
        </w:numPr>
        <w:tabs>
          <w:tab w:val="left" w:pos="720"/>
        </w:tabs>
        <w:spacing w:line="360" w:lineRule="auto"/>
      </w:pPr>
      <w:r w:rsidRPr="00FF4D2A">
        <w:t>Participated in the school sports meet.</w:t>
      </w:r>
    </w:p>
    <w:p w:rsidR="002122AD" w:rsidRDefault="008610D8" w:rsidP="004677F7">
      <w:pPr>
        <w:numPr>
          <w:ilvl w:val="0"/>
          <w:numId w:val="6"/>
        </w:numPr>
        <w:tabs>
          <w:tab w:val="left" w:pos="720"/>
        </w:tabs>
        <w:spacing w:line="360" w:lineRule="auto"/>
      </w:pPr>
      <w:r w:rsidRPr="00FF4D2A">
        <w:t>Participated in football, cricket, volleyball and athletics.</w:t>
      </w:r>
    </w:p>
    <w:p w:rsidR="004677F7" w:rsidRPr="00FF4D2A" w:rsidRDefault="004677F7" w:rsidP="004677F7">
      <w:pPr>
        <w:tabs>
          <w:tab w:val="left" w:pos="720"/>
        </w:tabs>
        <w:spacing w:line="360" w:lineRule="auto"/>
        <w:ind w:left="720"/>
      </w:pPr>
    </w:p>
    <w:p w:rsidR="00010B5F" w:rsidRPr="00FF4D2A" w:rsidRDefault="0069305F" w:rsidP="00010B5F">
      <w:pPr>
        <w:tabs>
          <w:tab w:val="left" w:pos="3600"/>
          <w:tab w:val="left" w:pos="7995"/>
        </w:tabs>
        <w:spacing w:line="36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198120</wp:posOffset>
                </wp:positionV>
                <wp:extent cx="6168390" cy="0"/>
                <wp:effectExtent l="22860" t="57785" r="57150" b="6604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DDBEC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5.6pt" to="47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" strokecolor="#8064a2" strokeweight="2.5pt">
                <v:stroke endarrow="oval" endarrowwidth="narrow" endarrowlength="short" joinstyle="miter"/>
                <v:shadow color="#868686"/>
              </v:line>
            </w:pict>
          </mc:Fallback>
        </mc:AlternateContent>
      </w:r>
      <w:r w:rsidR="00010B5F" w:rsidRPr="00FF4D2A">
        <w:rPr>
          <w:b/>
        </w:rPr>
        <w:t>NON RELATED REFER</w:t>
      </w:r>
      <w:r w:rsidR="00E93A41" w:rsidRPr="00FF4D2A">
        <w:rPr>
          <w:b/>
        </w:rPr>
        <w:t>EE</w:t>
      </w:r>
    </w:p>
    <w:p w:rsidR="00CD0397" w:rsidRPr="00FF4D2A" w:rsidRDefault="0069305F">
      <w:pPr>
        <w:jc w:val="both"/>
        <w:rPr>
          <w:b/>
          <w:smallCap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387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16510</wp:posOffset>
                </wp:positionV>
                <wp:extent cx="2644140" cy="522605"/>
                <wp:effectExtent l="3810" t="0" r="0" b="0"/>
                <wp:wrapNone/>
                <wp:docPr id="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57D" w:rsidRPr="0083485C" w:rsidRDefault="006D757D" w:rsidP="0087054F">
                            <w:pPr>
                              <w:tabs>
                                <w:tab w:val="left" w:pos="2757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83485C">
                              <w:rPr>
                                <w:rFonts w:ascii="Tahoma" w:hAnsi="Tahoma" w:cs="Tahoma"/>
                                <w:b/>
                              </w:rPr>
                              <w:t xml:space="preserve">Mr. </w:t>
                            </w:r>
                            <w:proofErr w:type="spellStart"/>
                            <w:r w:rsidRPr="0083485C">
                              <w:rPr>
                                <w:rFonts w:ascii="Tahoma" w:hAnsi="Tahoma" w:cs="Tahoma"/>
                                <w:b/>
                              </w:rPr>
                              <w:t>Prakrama</w:t>
                            </w:r>
                            <w:proofErr w:type="spellEnd"/>
                            <w:r w:rsidRPr="0083485C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3485C">
                              <w:rPr>
                                <w:rFonts w:ascii="Tahoma" w:hAnsi="Tahoma" w:cs="Tahoma"/>
                                <w:b/>
                              </w:rPr>
                              <w:t>Prasanga</w:t>
                            </w:r>
                            <w:proofErr w:type="spellEnd"/>
                          </w:p>
                          <w:p w:rsidR="006D757D" w:rsidRPr="0083485C" w:rsidRDefault="00543452" w:rsidP="007E0BA5">
                            <w:pPr>
                              <w:tabs>
                                <w:tab w:val="left" w:pos="2757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19050" t="0" r="9525" b="0"/>
                                  <wp:docPr id="2" name="Picture 2" descr="Briefcase-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riefcase-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757D">
                              <w:t xml:space="preserve">  </w:t>
                            </w:r>
                            <w:r w:rsidR="006D757D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Senior Engineer at EXFOSYS (</w:t>
                            </w:r>
                            <w:proofErr w:type="spellStart"/>
                            <w:r w:rsidR="006D757D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r w:rsidR="006D757D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Ltd.</w:t>
                            </w:r>
                          </w:p>
                          <w:p w:rsidR="006D757D" w:rsidRPr="0083485C" w:rsidRDefault="006D757D" w:rsidP="007E0BA5">
                            <w:pPr>
                              <w:tabs>
                                <w:tab w:val="left" w:pos="2757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sym w:font="Wingdings" w:char="F028"/>
                            </w:r>
                            <w:r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+94 77 201 8738</w:t>
                            </w:r>
                          </w:p>
                          <w:p w:rsidR="006D757D" w:rsidRPr="008C6DAD" w:rsidRDefault="006D757D" w:rsidP="0049794F">
                            <w:pPr>
                              <w:pStyle w:val="NoSpacing"/>
                            </w:pPr>
                            <w:r w:rsidRPr="008C6DAD">
                              <w:t xml:space="preserve">                </w:t>
                            </w:r>
                          </w:p>
                          <w:p w:rsidR="006D757D" w:rsidRPr="0049794F" w:rsidRDefault="006D757D" w:rsidP="0049794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left:0;text-align:left;margin-left:262.5pt;margin-top:1.3pt;width:208.2pt;height:41.15pt;z-index:251663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" stroked="f">
                <v:textbox inset="0,0,0,0">
                  <w:txbxContent>
                    <w:p w:rsidR="006D757D" w:rsidRPr="0083485C" w:rsidRDefault="006D757D" w:rsidP="0087054F">
                      <w:pPr>
                        <w:tabs>
                          <w:tab w:val="left" w:pos="2757"/>
                        </w:tabs>
                        <w:rPr>
                          <w:rFonts w:ascii="Tahoma" w:hAnsi="Tahoma" w:cs="Tahoma"/>
                          <w:b/>
                        </w:rPr>
                      </w:pPr>
                      <w:r w:rsidRPr="0083485C">
                        <w:rPr>
                          <w:rFonts w:ascii="Tahoma" w:hAnsi="Tahoma" w:cs="Tahoma"/>
                          <w:b/>
                        </w:rPr>
                        <w:t xml:space="preserve">Mr. </w:t>
                      </w:r>
                      <w:proofErr w:type="spellStart"/>
                      <w:r w:rsidRPr="0083485C">
                        <w:rPr>
                          <w:rFonts w:ascii="Tahoma" w:hAnsi="Tahoma" w:cs="Tahoma"/>
                          <w:b/>
                        </w:rPr>
                        <w:t>Prakrama</w:t>
                      </w:r>
                      <w:proofErr w:type="spellEnd"/>
                      <w:r w:rsidRPr="0083485C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proofErr w:type="spellStart"/>
                      <w:r w:rsidRPr="0083485C">
                        <w:rPr>
                          <w:rFonts w:ascii="Tahoma" w:hAnsi="Tahoma" w:cs="Tahoma"/>
                          <w:b/>
                        </w:rPr>
                        <w:t>Prasanga</w:t>
                      </w:r>
                      <w:proofErr w:type="spellEnd"/>
                    </w:p>
                    <w:p w:rsidR="006D757D" w:rsidRPr="0083485C" w:rsidRDefault="00543452" w:rsidP="007E0BA5">
                      <w:pPr>
                        <w:tabs>
                          <w:tab w:val="left" w:pos="2757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104775" cy="104775"/>
                            <wp:effectExtent l="19050" t="0" r="9525" b="0"/>
                            <wp:docPr id="2" name="Picture 2" descr="Briefcase-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riefcase-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757D">
                        <w:t xml:space="preserve">  </w:t>
                      </w:r>
                      <w:r w:rsidR="006D757D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>Senior Engineer at EXFOSYS (</w:t>
                      </w:r>
                      <w:proofErr w:type="spellStart"/>
                      <w:r w:rsidR="006D757D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>Pvt</w:t>
                      </w:r>
                      <w:proofErr w:type="spellEnd"/>
                      <w:r w:rsidR="006D757D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>) Ltd.</w:t>
                      </w:r>
                    </w:p>
                    <w:p w:rsidR="006D757D" w:rsidRPr="0083485C" w:rsidRDefault="006D757D" w:rsidP="007E0BA5">
                      <w:pPr>
                        <w:tabs>
                          <w:tab w:val="left" w:pos="2757"/>
                        </w:tabs>
                        <w:rPr>
                          <w:rFonts w:ascii="Arial" w:hAnsi="Arial" w:cs="Arial"/>
                          <w:sz w:val="22"/>
                          <w:szCs w:val="22"/>
                          <w:lang w:eastAsia="zh-CN"/>
                        </w:rPr>
                      </w:pPr>
                      <w:r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sym w:font="Wingdings" w:char="F028"/>
                      </w:r>
                      <w:r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+94 77 201 8738</w:t>
                      </w:r>
                    </w:p>
                    <w:p w:rsidR="006D757D" w:rsidRPr="008C6DAD" w:rsidRDefault="006D757D" w:rsidP="0049794F">
                      <w:pPr>
                        <w:pStyle w:val="NoSpacing"/>
                      </w:pPr>
                      <w:r w:rsidRPr="008C6DAD">
                        <w:t xml:space="preserve">                </w:t>
                      </w:r>
                    </w:p>
                    <w:p w:rsidR="006D757D" w:rsidRPr="0049794F" w:rsidRDefault="006D757D" w:rsidP="0049794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15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10160</wp:posOffset>
                </wp:positionV>
                <wp:extent cx="2275840" cy="507365"/>
                <wp:effectExtent l="4445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EBB" w:rsidRPr="0083485C" w:rsidRDefault="000B6EBB" w:rsidP="0087054F">
                            <w:pPr>
                              <w:tabs>
                                <w:tab w:val="left" w:pos="2757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83485C">
                              <w:rPr>
                                <w:rFonts w:ascii="Tahoma" w:hAnsi="Tahoma" w:cs="Tahoma"/>
                                <w:b/>
                              </w:rPr>
                              <w:t>Mr. M. SAMEED</w:t>
                            </w:r>
                          </w:p>
                          <w:p w:rsidR="000B6EBB" w:rsidRPr="0083485C" w:rsidRDefault="00543452" w:rsidP="007E0BA5">
                            <w:pPr>
                              <w:tabs>
                                <w:tab w:val="left" w:pos="2757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3485C"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19050" t="0" r="9525" b="0"/>
                                  <wp:docPr id="1" name="Picture 1" descr="Briefcase-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riefcase-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757D" w:rsidRPr="0083485C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0B6EBB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CEO of EXFOSYS (</w:t>
                            </w:r>
                            <w:proofErr w:type="spellStart"/>
                            <w:r w:rsidR="000B6EBB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r w:rsidR="000B6EBB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Ltd.</w:t>
                            </w:r>
                          </w:p>
                          <w:p w:rsidR="000B6EBB" w:rsidRPr="0083485C" w:rsidRDefault="000B6EBB" w:rsidP="007E0BA5">
                            <w:pPr>
                              <w:tabs>
                                <w:tab w:val="left" w:pos="2757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sym w:font="Wingdings" w:char="F028"/>
                            </w:r>
                            <w:r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+94</w:t>
                            </w:r>
                            <w:r w:rsidR="006D757D" w:rsidRPr="00834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77 874 9090</w:t>
                            </w:r>
                          </w:p>
                          <w:p w:rsidR="00940FE0" w:rsidRPr="0083485C" w:rsidRDefault="0049794F" w:rsidP="0083485C">
                            <w:pPr>
                              <w:pStyle w:val="NoSpacing"/>
                            </w:pPr>
                            <w:r w:rsidRPr="008C6DAD"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.05pt;margin-top:.8pt;width:179.2pt;height:39.95pt;z-index: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" stroked="f">
                <v:textbox inset="0,0,0,0">
                  <w:txbxContent>
                    <w:p w:rsidR="000B6EBB" w:rsidRPr="0083485C" w:rsidRDefault="000B6EBB" w:rsidP="0087054F">
                      <w:pPr>
                        <w:tabs>
                          <w:tab w:val="left" w:pos="2757"/>
                        </w:tabs>
                        <w:rPr>
                          <w:rFonts w:ascii="Tahoma" w:hAnsi="Tahoma" w:cs="Tahoma"/>
                          <w:b/>
                        </w:rPr>
                      </w:pPr>
                      <w:r w:rsidRPr="0083485C">
                        <w:rPr>
                          <w:rFonts w:ascii="Tahoma" w:hAnsi="Tahoma" w:cs="Tahoma"/>
                          <w:b/>
                        </w:rPr>
                        <w:t>Mr. M. SAMEED</w:t>
                      </w:r>
                    </w:p>
                    <w:p w:rsidR="000B6EBB" w:rsidRPr="0083485C" w:rsidRDefault="00543452" w:rsidP="007E0BA5">
                      <w:pPr>
                        <w:tabs>
                          <w:tab w:val="left" w:pos="2757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3485C">
                        <w:rPr>
                          <w:rFonts w:ascii="Arial" w:hAnsi="Arial" w:cs="Arial"/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104775" cy="104775"/>
                            <wp:effectExtent l="19050" t="0" r="9525" b="0"/>
                            <wp:docPr id="1" name="Picture 1" descr="Briefcase-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riefcase-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757D" w:rsidRPr="0083485C">
                        <w:rPr>
                          <w:rFonts w:ascii="Arial" w:hAnsi="Arial" w:cs="Arial"/>
                        </w:rPr>
                        <w:t xml:space="preserve">  </w:t>
                      </w:r>
                      <w:r w:rsidR="000B6EBB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>CEO of EXFOSYS (</w:t>
                      </w:r>
                      <w:proofErr w:type="spellStart"/>
                      <w:r w:rsidR="000B6EBB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>Pvt</w:t>
                      </w:r>
                      <w:proofErr w:type="spellEnd"/>
                      <w:r w:rsidR="000B6EBB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>) Ltd.</w:t>
                      </w:r>
                    </w:p>
                    <w:p w:rsidR="000B6EBB" w:rsidRPr="0083485C" w:rsidRDefault="000B6EBB" w:rsidP="007E0BA5">
                      <w:pPr>
                        <w:tabs>
                          <w:tab w:val="left" w:pos="2757"/>
                        </w:tabs>
                        <w:rPr>
                          <w:rFonts w:ascii="Arial" w:hAnsi="Arial" w:cs="Arial"/>
                          <w:sz w:val="22"/>
                          <w:szCs w:val="22"/>
                          <w:lang w:eastAsia="zh-CN"/>
                        </w:rPr>
                      </w:pPr>
                      <w:r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sym w:font="Wingdings" w:char="F028"/>
                      </w:r>
                      <w:r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+94</w:t>
                      </w:r>
                      <w:r w:rsidR="006D757D" w:rsidRPr="00834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77 874 9090</w:t>
                      </w:r>
                    </w:p>
                    <w:p w:rsidR="00940FE0" w:rsidRPr="0083485C" w:rsidRDefault="0049794F" w:rsidP="0083485C">
                      <w:pPr>
                        <w:pStyle w:val="NoSpacing"/>
                      </w:pPr>
                      <w:r w:rsidRPr="008C6DAD"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B6EBB" w:rsidRDefault="000B6EBB" w:rsidP="00024620">
      <w:pPr>
        <w:tabs>
          <w:tab w:val="left" w:pos="5163"/>
        </w:tabs>
        <w:spacing w:line="276" w:lineRule="auto"/>
        <w:jc w:val="both"/>
      </w:pPr>
    </w:p>
    <w:p w:rsidR="000B6EBB" w:rsidRDefault="000B6EBB" w:rsidP="00024620">
      <w:pPr>
        <w:tabs>
          <w:tab w:val="left" w:pos="5163"/>
        </w:tabs>
        <w:spacing w:line="276" w:lineRule="auto"/>
        <w:jc w:val="both"/>
      </w:pPr>
    </w:p>
    <w:p w:rsidR="00837F64" w:rsidRDefault="00837F64" w:rsidP="00024620">
      <w:pPr>
        <w:tabs>
          <w:tab w:val="left" w:pos="5163"/>
        </w:tabs>
        <w:spacing w:line="276" w:lineRule="auto"/>
        <w:jc w:val="both"/>
      </w:pPr>
    </w:p>
    <w:p w:rsidR="00837F64" w:rsidRDefault="00837F64" w:rsidP="00024620">
      <w:pPr>
        <w:tabs>
          <w:tab w:val="left" w:pos="5163"/>
        </w:tabs>
        <w:spacing w:line="276" w:lineRule="auto"/>
        <w:jc w:val="both"/>
      </w:pPr>
    </w:p>
    <w:p w:rsidR="00CD0397" w:rsidRPr="00FF4D2A" w:rsidRDefault="00CD0397" w:rsidP="00024620">
      <w:pPr>
        <w:tabs>
          <w:tab w:val="left" w:pos="5163"/>
        </w:tabs>
        <w:spacing w:line="276" w:lineRule="auto"/>
        <w:jc w:val="both"/>
        <w:rPr>
          <w:b/>
        </w:rPr>
      </w:pPr>
      <w:r w:rsidRPr="00FF4D2A">
        <w:t>I do hereby certify that the my knowledge</w:t>
      </w:r>
      <w:r w:rsidR="00024620" w:rsidRPr="00FF4D2A">
        <w:tab/>
      </w:r>
    </w:p>
    <w:p w:rsidR="0087054F" w:rsidRPr="00FF4D2A" w:rsidRDefault="0087054F" w:rsidP="0083485C"/>
    <w:p w:rsidR="00CB067C" w:rsidRDefault="004208BF" w:rsidP="0083485C">
      <w:pPr>
        <w:rPr>
          <w:rFonts w:eastAsia="Franklin Gothic Book"/>
        </w:rPr>
      </w:pPr>
      <w:r w:rsidRPr="00FF4D2A">
        <w:rPr>
          <w:rFonts w:eastAsia="Franklin Gothic Book"/>
        </w:rPr>
        <w:t xml:space="preserve">I hereby declare that the above mentioned </w:t>
      </w:r>
      <w:r w:rsidR="00E93A41" w:rsidRPr="00FF4D2A">
        <w:rPr>
          <w:rFonts w:eastAsia="Franklin Gothic Book"/>
        </w:rPr>
        <w:t>particulars</w:t>
      </w:r>
      <w:r w:rsidRPr="00FF4D2A">
        <w:rPr>
          <w:rFonts w:eastAsia="Franklin Gothic Book"/>
        </w:rPr>
        <w:t xml:space="preserve"> are true and accurate to the best of my knowledge</w:t>
      </w:r>
      <w:r w:rsidR="00E93A41" w:rsidRPr="00FF4D2A">
        <w:rPr>
          <w:rFonts w:eastAsia="Franklin Gothic Book"/>
        </w:rPr>
        <w:t xml:space="preserve"> and</w:t>
      </w:r>
      <w:r w:rsidRPr="00FF4D2A">
        <w:rPr>
          <w:rFonts w:eastAsia="Franklin Gothic Book"/>
        </w:rPr>
        <w:t xml:space="preserve"> that</w:t>
      </w:r>
      <w:r w:rsidR="00E93A41" w:rsidRPr="00FF4D2A">
        <w:rPr>
          <w:rFonts w:eastAsia="Franklin Gothic Book"/>
        </w:rPr>
        <w:t xml:space="preserve"> I will face disqualification under any circumstance</w:t>
      </w:r>
      <w:r w:rsidRPr="00FF4D2A">
        <w:rPr>
          <w:rFonts w:eastAsia="Franklin Gothic Book"/>
        </w:rPr>
        <w:t xml:space="preserve"> if the above details are false.</w:t>
      </w:r>
    </w:p>
    <w:p w:rsidR="0083485C" w:rsidRPr="0083485C" w:rsidRDefault="0083485C" w:rsidP="0083485C">
      <w:pPr>
        <w:rPr>
          <w:rFonts w:eastAsia="Franklin Gothic Book"/>
        </w:rPr>
      </w:pPr>
    </w:p>
    <w:p w:rsidR="00CB067C" w:rsidRPr="00FF4D2A" w:rsidRDefault="00837F64" w:rsidP="0021123E">
      <w:pPr>
        <w:spacing w:line="360" w:lineRule="auto"/>
        <w:jc w:val="both"/>
        <w:rPr>
          <w:b/>
        </w:rPr>
      </w:pPr>
      <w:r>
        <w:rPr>
          <w:b/>
          <w:noProof/>
          <w:lang w:eastAsia="en-US"/>
        </w:rPr>
        <w:t>M.A. Hijas</w:t>
      </w:r>
    </w:p>
    <w:sectPr w:rsidR="00CB067C" w:rsidRPr="00FF4D2A" w:rsidSect="008610D8">
      <w:headerReference w:type="default" r:id="rId9"/>
      <w:footnotePr>
        <w:pos w:val="beneathText"/>
      </w:footnotePr>
      <w:pgSz w:w="11905" w:h="16837"/>
      <w:pgMar w:top="1296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80D" w:rsidRDefault="0010680D">
      <w:r>
        <w:separator/>
      </w:r>
    </w:p>
  </w:endnote>
  <w:endnote w:type="continuationSeparator" w:id="0">
    <w:p w:rsidR="0010680D" w:rsidRDefault="0010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80D" w:rsidRDefault="0010680D">
      <w:r>
        <w:separator/>
      </w:r>
    </w:p>
  </w:footnote>
  <w:footnote w:type="continuationSeparator" w:id="0">
    <w:p w:rsidR="0010680D" w:rsidRDefault="00106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FE0" w:rsidRDefault="00940FE0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3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41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8">
    <w:nsid w:val="02687923"/>
    <w:multiLevelType w:val="hybridMultilevel"/>
    <w:tmpl w:val="0A221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20A24"/>
    <w:multiLevelType w:val="hybridMultilevel"/>
    <w:tmpl w:val="86B2F82C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C05F9"/>
    <w:multiLevelType w:val="hybridMultilevel"/>
    <w:tmpl w:val="895AE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C1F5C"/>
    <w:multiLevelType w:val="hybridMultilevel"/>
    <w:tmpl w:val="72582E98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96D80"/>
    <w:multiLevelType w:val="hybridMultilevel"/>
    <w:tmpl w:val="34B686CC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7444A"/>
    <w:multiLevelType w:val="hybridMultilevel"/>
    <w:tmpl w:val="D4042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834168"/>
    <w:multiLevelType w:val="hybridMultilevel"/>
    <w:tmpl w:val="5226C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30CA5"/>
    <w:multiLevelType w:val="hybridMultilevel"/>
    <w:tmpl w:val="A44A4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A6C13"/>
    <w:multiLevelType w:val="hybridMultilevel"/>
    <w:tmpl w:val="C1E044D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2"/>
  </w:num>
  <w:num w:numId="5">
    <w:abstractNumId w:val="11"/>
  </w:num>
  <w:num w:numId="6">
    <w:abstractNumId w:val="14"/>
  </w:num>
  <w:num w:numId="7">
    <w:abstractNumId w:val="9"/>
  </w:num>
  <w:num w:numId="8">
    <w:abstractNumId w:val="15"/>
  </w:num>
  <w:num w:numId="9">
    <w:abstractNumId w:val="10"/>
  </w:num>
  <w:num w:numId="10">
    <w:abstractNumId w:val="8"/>
  </w:num>
  <w:num w:numId="1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77"/>
    <w:rsid w:val="0000432C"/>
    <w:rsid w:val="00006AA6"/>
    <w:rsid w:val="00010B5F"/>
    <w:rsid w:val="00024620"/>
    <w:rsid w:val="00027A79"/>
    <w:rsid w:val="00066B11"/>
    <w:rsid w:val="000737F8"/>
    <w:rsid w:val="00090B95"/>
    <w:rsid w:val="000B22B2"/>
    <w:rsid w:val="000B6132"/>
    <w:rsid w:val="000B6EBB"/>
    <w:rsid w:val="000B77F3"/>
    <w:rsid w:val="000C1155"/>
    <w:rsid w:val="000C51F2"/>
    <w:rsid w:val="000C5208"/>
    <w:rsid w:val="000D6437"/>
    <w:rsid w:val="000F0383"/>
    <w:rsid w:val="000F252E"/>
    <w:rsid w:val="0010680D"/>
    <w:rsid w:val="00130719"/>
    <w:rsid w:val="00130A5A"/>
    <w:rsid w:val="00133F98"/>
    <w:rsid w:val="00136003"/>
    <w:rsid w:val="001516D6"/>
    <w:rsid w:val="00172D13"/>
    <w:rsid w:val="00190AF0"/>
    <w:rsid w:val="001A507C"/>
    <w:rsid w:val="001D6D0E"/>
    <w:rsid w:val="001E1128"/>
    <w:rsid w:val="001E20FA"/>
    <w:rsid w:val="001E5849"/>
    <w:rsid w:val="001E6DCB"/>
    <w:rsid w:val="001F20BD"/>
    <w:rsid w:val="00205EEE"/>
    <w:rsid w:val="00206478"/>
    <w:rsid w:val="0021123E"/>
    <w:rsid w:val="002122AD"/>
    <w:rsid w:val="0021410E"/>
    <w:rsid w:val="00214118"/>
    <w:rsid w:val="0021749E"/>
    <w:rsid w:val="002301D3"/>
    <w:rsid w:val="0023535B"/>
    <w:rsid w:val="00235EEA"/>
    <w:rsid w:val="002510FB"/>
    <w:rsid w:val="002517AB"/>
    <w:rsid w:val="0025619F"/>
    <w:rsid w:val="00273AFE"/>
    <w:rsid w:val="00286D7D"/>
    <w:rsid w:val="002B7539"/>
    <w:rsid w:val="002C07AE"/>
    <w:rsid w:val="002C0E26"/>
    <w:rsid w:val="002C2B47"/>
    <w:rsid w:val="002D3414"/>
    <w:rsid w:val="002D7E85"/>
    <w:rsid w:val="002E317B"/>
    <w:rsid w:val="002E33A8"/>
    <w:rsid w:val="002E7BA0"/>
    <w:rsid w:val="002F08D4"/>
    <w:rsid w:val="002F43FE"/>
    <w:rsid w:val="003110A2"/>
    <w:rsid w:val="003201A2"/>
    <w:rsid w:val="0032444E"/>
    <w:rsid w:val="003256AD"/>
    <w:rsid w:val="00342F17"/>
    <w:rsid w:val="00353184"/>
    <w:rsid w:val="003571F7"/>
    <w:rsid w:val="00357AE9"/>
    <w:rsid w:val="00361277"/>
    <w:rsid w:val="00377307"/>
    <w:rsid w:val="003847E7"/>
    <w:rsid w:val="003B4159"/>
    <w:rsid w:val="003B7DBC"/>
    <w:rsid w:val="003C4AB9"/>
    <w:rsid w:val="003C4C31"/>
    <w:rsid w:val="003D4C8A"/>
    <w:rsid w:val="003E1E61"/>
    <w:rsid w:val="003E33E0"/>
    <w:rsid w:val="004053A0"/>
    <w:rsid w:val="004208BF"/>
    <w:rsid w:val="00424A2F"/>
    <w:rsid w:val="00430238"/>
    <w:rsid w:val="004433C0"/>
    <w:rsid w:val="004677F7"/>
    <w:rsid w:val="00480222"/>
    <w:rsid w:val="0048072E"/>
    <w:rsid w:val="00493C29"/>
    <w:rsid w:val="0049794F"/>
    <w:rsid w:val="004A0E50"/>
    <w:rsid w:val="004A1B80"/>
    <w:rsid w:val="004A76C1"/>
    <w:rsid w:val="004B06D1"/>
    <w:rsid w:val="004B28FA"/>
    <w:rsid w:val="004B38C9"/>
    <w:rsid w:val="004B4984"/>
    <w:rsid w:val="004B7E97"/>
    <w:rsid w:val="004D2DBB"/>
    <w:rsid w:val="004D4C7F"/>
    <w:rsid w:val="004D5FD1"/>
    <w:rsid w:val="004E223F"/>
    <w:rsid w:val="00500103"/>
    <w:rsid w:val="00503358"/>
    <w:rsid w:val="005051E9"/>
    <w:rsid w:val="00513A20"/>
    <w:rsid w:val="00523CB5"/>
    <w:rsid w:val="005333D9"/>
    <w:rsid w:val="005365D4"/>
    <w:rsid w:val="00543452"/>
    <w:rsid w:val="00546CC6"/>
    <w:rsid w:val="00547CB0"/>
    <w:rsid w:val="005623C2"/>
    <w:rsid w:val="00570413"/>
    <w:rsid w:val="00571D99"/>
    <w:rsid w:val="00572D2A"/>
    <w:rsid w:val="00580EBD"/>
    <w:rsid w:val="005A3DCA"/>
    <w:rsid w:val="005A79F7"/>
    <w:rsid w:val="005D362B"/>
    <w:rsid w:val="005E7F52"/>
    <w:rsid w:val="005F14B1"/>
    <w:rsid w:val="005F790C"/>
    <w:rsid w:val="00623133"/>
    <w:rsid w:val="00625250"/>
    <w:rsid w:val="00626D85"/>
    <w:rsid w:val="00632013"/>
    <w:rsid w:val="00633C73"/>
    <w:rsid w:val="00635153"/>
    <w:rsid w:val="00635D0D"/>
    <w:rsid w:val="006417F5"/>
    <w:rsid w:val="0064272E"/>
    <w:rsid w:val="00661564"/>
    <w:rsid w:val="006623A4"/>
    <w:rsid w:val="00667B0E"/>
    <w:rsid w:val="00672D4F"/>
    <w:rsid w:val="006833A5"/>
    <w:rsid w:val="00684BB2"/>
    <w:rsid w:val="006918CA"/>
    <w:rsid w:val="0069305F"/>
    <w:rsid w:val="00694927"/>
    <w:rsid w:val="00695CCE"/>
    <w:rsid w:val="006965F7"/>
    <w:rsid w:val="006A6048"/>
    <w:rsid w:val="006D0649"/>
    <w:rsid w:val="006D3FF4"/>
    <w:rsid w:val="006D5B97"/>
    <w:rsid w:val="006D757D"/>
    <w:rsid w:val="006E73D6"/>
    <w:rsid w:val="006F4CFF"/>
    <w:rsid w:val="0070374B"/>
    <w:rsid w:val="00710C73"/>
    <w:rsid w:val="00730F49"/>
    <w:rsid w:val="00735C51"/>
    <w:rsid w:val="0074673D"/>
    <w:rsid w:val="00752933"/>
    <w:rsid w:val="007723E2"/>
    <w:rsid w:val="00782766"/>
    <w:rsid w:val="00785AB3"/>
    <w:rsid w:val="00786133"/>
    <w:rsid w:val="00787199"/>
    <w:rsid w:val="00790820"/>
    <w:rsid w:val="00796FC2"/>
    <w:rsid w:val="007A3C94"/>
    <w:rsid w:val="007C5416"/>
    <w:rsid w:val="007D21AB"/>
    <w:rsid w:val="007E0BA5"/>
    <w:rsid w:val="007F1F76"/>
    <w:rsid w:val="00802207"/>
    <w:rsid w:val="008027C0"/>
    <w:rsid w:val="0080397E"/>
    <w:rsid w:val="008138D7"/>
    <w:rsid w:val="0082402D"/>
    <w:rsid w:val="0083332E"/>
    <w:rsid w:val="0083485C"/>
    <w:rsid w:val="00837F64"/>
    <w:rsid w:val="00842A73"/>
    <w:rsid w:val="00846450"/>
    <w:rsid w:val="00852943"/>
    <w:rsid w:val="008538DE"/>
    <w:rsid w:val="008610D8"/>
    <w:rsid w:val="0086281C"/>
    <w:rsid w:val="008649D5"/>
    <w:rsid w:val="0087054F"/>
    <w:rsid w:val="00870FBA"/>
    <w:rsid w:val="00873DA1"/>
    <w:rsid w:val="00874D82"/>
    <w:rsid w:val="008847D1"/>
    <w:rsid w:val="00890359"/>
    <w:rsid w:val="00890701"/>
    <w:rsid w:val="0089209F"/>
    <w:rsid w:val="008A5C1A"/>
    <w:rsid w:val="008D2D5E"/>
    <w:rsid w:val="008D5B60"/>
    <w:rsid w:val="008F1099"/>
    <w:rsid w:val="00932FB2"/>
    <w:rsid w:val="00933B7C"/>
    <w:rsid w:val="0093461A"/>
    <w:rsid w:val="009366E5"/>
    <w:rsid w:val="00940FE0"/>
    <w:rsid w:val="009448CA"/>
    <w:rsid w:val="00947B80"/>
    <w:rsid w:val="00955A0E"/>
    <w:rsid w:val="00960F2B"/>
    <w:rsid w:val="00971EFC"/>
    <w:rsid w:val="009B61B9"/>
    <w:rsid w:val="009C1D63"/>
    <w:rsid w:val="009C46E0"/>
    <w:rsid w:val="009C74A6"/>
    <w:rsid w:val="009D536D"/>
    <w:rsid w:val="009E0E8F"/>
    <w:rsid w:val="009E26C0"/>
    <w:rsid w:val="009F3166"/>
    <w:rsid w:val="009F3BC4"/>
    <w:rsid w:val="00A008F9"/>
    <w:rsid w:val="00A05877"/>
    <w:rsid w:val="00A05AC6"/>
    <w:rsid w:val="00A162C1"/>
    <w:rsid w:val="00A20A04"/>
    <w:rsid w:val="00A57083"/>
    <w:rsid w:val="00A624D0"/>
    <w:rsid w:val="00A64386"/>
    <w:rsid w:val="00A8094E"/>
    <w:rsid w:val="00A871BB"/>
    <w:rsid w:val="00AA019E"/>
    <w:rsid w:val="00AA07FE"/>
    <w:rsid w:val="00AB0965"/>
    <w:rsid w:val="00AB1AA1"/>
    <w:rsid w:val="00AB350D"/>
    <w:rsid w:val="00AB4E55"/>
    <w:rsid w:val="00AD7BCD"/>
    <w:rsid w:val="00AD7BFD"/>
    <w:rsid w:val="00B071FC"/>
    <w:rsid w:val="00B11C70"/>
    <w:rsid w:val="00B178DE"/>
    <w:rsid w:val="00B17E83"/>
    <w:rsid w:val="00B27BA6"/>
    <w:rsid w:val="00B3062B"/>
    <w:rsid w:val="00B43237"/>
    <w:rsid w:val="00B524DA"/>
    <w:rsid w:val="00B52883"/>
    <w:rsid w:val="00B64230"/>
    <w:rsid w:val="00B65CE7"/>
    <w:rsid w:val="00B73705"/>
    <w:rsid w:val="00B82436"/>
    <w:rsid w:val="00B8410F"/>
    <w:rsid w:val="00B907EC"/>
    <w:rsid w:val="00BC353E"/>
    <w:rsid w:val="00BF7767"/>
    <w:rsid w:val="00C03039"/>
    <w:rsid w:val="00C16C93"/>
    <w:rsid w:val="00C33F03"/>
    <w:rsid w:val="00C36A99"/>
    <w:rsid w:val="00C65AB4"/>
    <w:rsid w:val="00C71C2B"/>
    <w:rsid w:val="00C7282A"/>
    <w:rsid w:val="00C74496"/>
    <w:rsid w:val="00C774F1"/>
    <w:rsid w:val="00C77B48"/>
    <w:rsid w:val="00CA1C4A"/>
    <w:rsid w:val="00CB067C"/>
    <w:rsid w:val="00CB4B1B"/>
    <w:rsid w:val="00CC1EBA"/>
    <w:rsid w:val="00CD0100"/>
    <w:rsid w:val="00CD0397"/>
    <w:rsid w:val="00D07753"/>
    <w:rsid w:val="00D26096"/>
    <w:rsid w:val="00D277B7"/>
    <w:rsid w:val="00D334F2"/>
    <w:rsid w:val="00D40EF2"/>
    <w:rsid w:val="00D5080E"/>
    <w:rsid w:val="00D62A7C"/>
    <w:rsid w:val="00D62C78"/>
    <w:rsid w:val="00D83DB6"/>
    <w:rsid w:val="00DA2159"/>
    <w:rsid w:val="00DA3AC4"/>
    <w:rsid w:val="00DB2AE4"/>
    <w:rsid w:val="00DC2684"/>
    <w:rsid w:val="00DC2C6A"/>
    <w:rsid w:val="00DD5FB5"/>
    <w:rsid w:val="00DF07C4"/>
    <w:rsid w:val="00E02AB1"/>
    <w:rsid w:val="00E17220"/>
    <w:rsid w:val="00E347F6"/>
    <w:rsid w:val="00E45455"/>
    <w:rsid w:val="00E61AA8"/>
    <w:rsid w:val="00E70ABA"/>
    <w:rsid w:val="00E87E98"/>
    <w:rsid w:val="00E93A41"/>
    <w:rsid w:val="00EA16FF"/>
    <w:rsid w:val="00EB4A9D"/>
    <w:rsid w:val="00EB4D26"/>
    <w:rsid w:val="00EC4E40"/>
    <w:rsid w:val="00EF1FD0"/>
    <w:rsid w:val="00F028F0"/>
    <w:rsid w:val="00F17FB3"/>
    <w:rsid w:val="00F250C5"/>
    <w:rsid w:val="00F333C9"/>
    <w:rsid w:val="00F36559"/>
    <w:rsid w:val="00F45CA8"/>
    <w:rsid w:val="00F54220"/>
    <w:rsid w:val="00F60234"/>
    <w:rsid w:val="00F631A1"/>
    <w:rsid w:val="00F6434D"/>
    <w:rsid w:val="00F6785F"/>
    <w:rsid w:val="00F70ED8"/>
    <w:rsid w:val="00F8104C"/>
    <w:rsid w:val="00F9625B"/>
    <w:rsid w:val="00FA5EC1"/>
    <w:rsid w:val="00FB2098"/>
    <w:rsid w:val="00FB579E"/>
    <w:rsid w:val="00FC2218"/>
    <w:rsid w:val="00FC4AE5"/>
    <w:rsid w:val="00FC60FA"/>
    <w:rsid w:val="00FE3A01"/>
    <w:rsid w:val="00FF29C7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5352B-3364-4E06-81A7-83B0558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1A2"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BodyText"/>
    <w:qFormat/>
    <w:rsid w:val="00635D0D"/>
    <w:pPr>
      <w:tabs>
        <w:tab w:val="num" w:pos="864"/>
      </w:tabs>
      <w:ind w:left="864" w:hanging="864"/>
      <w:outlineLvl w:val="3"/>
    </w:pPr>
    <w:rPr>
      <w:rFonts w:ascii="Arial" w:hAnsi="Arial" w:cs="Arial"/>
      <w:b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35D0D"/>
    <w:rPr>
      <w:rFonts w:ascii="Wingdings" w:hAnsi="Wingdings"/>
    </w:rPr>
  </w:style>
  <w:style w:type="character" w:customStyle="1" w:styleId="WW8Num1z3">
    <w:name w:val="WW8Num1z3"/>
    <w:rsid w:val="00635D0D"/>
    <w:rPr>
      <w:rFonts w:ascii="Symbol" w:hAnsi="Symbol"/>
    </w:rPr>
  </w:style>
  <w:style w:type="character" w:customStyle="1" w:styleId="WW8Num2z0">
    <w:name w:val="WW8Num2z0"/>
    <w:rsid w:val="00635D0D"/>
    <w:rPr>
      <w:rFonts w:ascii="Wingdings" w:hAnsi="Wingdings"/>
    </w:rPr>
  </w:style>
  <w:style w:type="character" w:customStyle="1" w:styleId="WW8Num2z1">
    <w:name w:val="WW8Num2z1"/>
    <w:rsid w:val="00635D0D"/>
    <w:rPr>
      <w:rFonts w:ascii="Courier New" w:hAnsi="Courier New" w:cs="Courier New"/>
    </w:rPr>
  </w:style>
  <w:style w:type="character" w:customStyle="1" w:styleId="WW8Num2z3">
    <w:name w:val="WW8Num2z3"/>
    <w:rsid w:val="00635D0D"/>
    <w:rPr>
      <w:rFonts w:ascii="Symbol" w:hAnsi="Symbol"/>
    </w:rPr>
  </w:style>
  <w:style w:type="character" w:customStyle="1" w:styleId="WW8Num3z0">
    <w:name w:val="WW8Num3z0"/>
    <w:rsid w:val="00635D0D"/>
    <w:rPr>
      <w:rFonts w:ascii="Arial" w:eastAsia="Times New Roman" w:hAnsi="Arial" w:cs="Arial"/>
    </w:rPr>
  </w:style>
  <w:style w:type="character" w:customStyle="1" w:styleId="WW8Num3z1">
    <w:name w:val="WW8Num3z1"/>
    <w:rsid w:val="00635D0D"/>
    <w:rPr>
      <w:rFonts w:ascii="Courier New" w:hAnsi="Courier New" w:cs="Courier New"/>
    </w:rPr>
  </w:style>
  <w:style w:type="character" w:customStyle="1" w:styleId="WW8Num3z2">
    <w:name w:val="WW8Num3z2"/>
    <w:rsid w:val="00635D0D"/>
    <w:rPr>
      <w:rFonts w:ascii="Wingdings" w:hAnsi="Wingdings"/>
    </w:rPr>
  </w:style>
  <w:style w:type="character" w:customStyle="1" w:styleId="WW8Num3z3">
    <w:name w:val="WW8Num3z3"/>
    <w:rsid w:val="00635D0D"/>
    <w:rPr>
      <w:rFonts w:ascii="Symbol" w:hAnsi="Symbol"/>
    </w:rPr>
  </w:style>
  <w:style w:type="character" w:customStyle="1" w:styleId="WW8Num4z0">
    <w:name w:val="WW8Num4z0"/>
    <w:rsid w:val="00635D0D"/>
    <w:rPr>
      <w:rFonts w:ascii="Symbol" w:hAnsi="Symbol"/>
    </w:rPr>
  </w:style>
  <w:style w:type="character" w:customStyle="1" w:styleId="WW8Num4z1">
    <w:name w:val="WW8Num4z1"/>
    <w:rsid w:val="00635D0D"/>
    <w:rPr>
      <w:rFonts w:ascii="Courier New" w:hAnsi="Courier New" w:cs="Courier New"/>
    </w:rPr>
  </w:style>
  <w:style w:type="character" w:customStyle="1" w:styleId="WW8Num4z2">
    <w:name w:val="WW8Num4z2"/>
    <w:rsid w:val="00635D0D"/>
    <w:rPr>
      <w:rFonts w:ascii="Wingdings" w:hAnsi="Wingdings"/>
    </w:rPr>
  </w:style>
  <w:style w:type="character" w:customStyle="1" w:styleId="WW8Num5z0">
    <w:name w:val="WW8Num5z0"/>
    <w:rsid w:val="00635D0D"/>
    <w:rPr>
      <w:rFonts w:ascii="Courier New" w:hAnsi="Courier New" w:cs="Courier New"/>
    </w:rPr>
  </w:style>
  <w:style w:type="character" w:customStyle="1" w:styleId="WW8Num6z0">
    <w:name w:val="WW8Num6z0"/>
    <w:rsid w:val="00635D0D"/>
    <w:rPr>
      <w:rFonts w:ascii="Wingdings" w:hAnsi="Wingdings"/>
    </w:rPr>
  </w:style>
  <w:style w:type="character" w:customStyle="1" w:styleId="WW8Num6z3">
    <w:name w:val="WW8Num6z3"/>
    <w:rsid w:val="00635D0D"/>
    <w:rPr>
      <w:rFonts w:ascii="Symbol" w:hAnsi="Symbol"/>
      <w:sz w:val="20"/>
      <w:szCs w:val="20"/>
    </w:rPr>
  </w:style>
  <w:style w:type="character" w:customStyle="1" w:styleId="WW8Num6z4">
    <w:name w:val="WW8Num6z4"/>
    <w:rsid w:val="00635D0D"/>
    <w:rPr>
      <w:rFonts w:ascii="Symbol" w:hAnsi="Symbol"/>
    </w:rPr>
  </w:style>
  <w:style w:type="character" w:customStyle="1" w:styleId="WW8Num7z0">
    <w:name w:val="WW8Num7z0"/>
    <w:rsid w:val="00635D0D"/>
    <w:rPr>
      <w:rFonts w:ascii="Wingdings" w:hAnsi="Wingdings"/>
    </w:rPr>
  </w:style>
  <w:style w:type="character" w:customStyle="1" w:styleId="WW8Num8z0">
    <w:name w:val="WW8Num8z0"/>
    <w:rsid w:val="00635D0D"/>
    <w:rPr>
      <w:rFonts w:ascii="Symbol" w:hAnsi="Symbol"/>
    </w:rPr>
  </w:style>
  <w:style w:type="character" w:customStyle="1" w:styleId="WW8Num8z1">
    <w:name w:val="WW8Num8z1"/>
    <w:rsid w:val="00635D0D"/>
    <w:rPr>
      <w:rFonts w:ascii="Courier New" w:hAnsi="Courier New" w:cs="Courier New"/>
    </w:rPr>
  </w:style>
  <w:style w:type="character" w:customStyle="1" w:styleId="WW8Num8z2">
    <w:name w:val="WW8Num8z2"/>
    <w:rsid w:val="00635D0D"/>
    <w:rPr>
      <w:rFonts w:ascii="Wingdings" w:hAnsi="Wingdings"/>
    </w:rPr>
  </w:style>
  <w:style w:type="character" w:customStyle="1" w:styleId="WW8Num9z0">
    <w:name w:val="WW8Num9z0"/>
    <w:rsid w:val="00635D0D"/>
    <w:rPr>
      <w:rFonts w:ascii="Wingdings" w:hAnsi="Wingdings"/>
    </w:rPr>
  </w:style>
  <w:style w:type="character" w:customStyle="1" w:styleId="WW8Num9z1">
    <w:name w:val="WW8Num9z1"/>
    <w:rsid w:val="00635D0D"/>
    <w:rPr>
      <w:rFonts w:ascii="Courier New" w:hAnsi="Courier New" w:cs="Courier New"/>
    </w:rPr>
  </w:style>
  <w:style w:type="character" w:customStyle="1" w:styleId="WW8Num9z3">
    <w:name w:val="WW8Num9z3"/>
    <w:rsid w:val="00635D0D"/>
    <w:rPr>
      <w:rFonts w:ascii="Symbol" w:hAnsi="Symbol"/>
    </w:rPr>
  </w:style>
  <w:style w:type="character" w:customStyle="1" w:styleId="WW8Num10z0">
    <w:name w:val="WW8Num10z0"/>
    <w:rsid w:val="00635D0D"/>
    <w:rPr>
      <w:rFonts w:ascii="Wingdings" w:hAnsi="Wingdings"/>
    </w:rPr>
  </w:style>
  <w:style w:type="character" w:customStyle="1" w:styleId="WW8Num10z1">
    <w:name w:val="WW8Num10z1"/>
    <w:rsid w:val="00635D0D"/>
    <w:rPr>
      <w:rFonts w:ascii="Courier New" w:hAnsi="Courier New" w:cs="Courier New"/>
    </w:rPr>
  </w:style>
  <w:style w:type="character" w:customStyle="1" w:styleId="WW8Num10z3">
    <w:name w:val="WW8Num10z3"/>
    <w:rsid w:val="00635D0D"/>
    <w:rPr>
      <w:rFonts w:ascii="Symbol" w:hAnsi="Symbol"/>
    </w:rPr>
  </w:style>
  <w:style w:type="character" w:customStyle="1" w:styleId="WW8Num11z0">
    <w:name w:val="WW8Num11z0"/>
    <w:rsid w:val="00635D0D"/>
    <w:rPr>
      <w:rFonts w:ascii="Symbol" w:hAnsi="Symbol"/>
    </w:rPr>
  </w:style>
  <w:style w:type="character" w:customStyle="1" w:styleId="WW8Num12z0">
    <w:name w:val="WW8Num12z0"/>
    <w:rsid w:val="00635D0D"/>
    <w:rPr>
      <w:rFonts w:ascii="Wingdings" w:hAnsi="Wingdings"/>
    </w:rPr>
  </w:style>
  <w:style w:type="character" w:customStyle="1" w:styleId="WW8Num12z1">
    <w:name w:val="WW8Num12z1"/>
    <w:rsid w:val="00635D0D"/>
    <w:rPr>
      <w:rFonts w:ascii="Courier New" w:hAnsi="Courier New" w:cs="Courier New"/>
    </w:rPr>
  </w:style>
  <w:style w:type="character" w:customStyle="1" w:styleId="WW8Num12z3">
    <w:name w:val="WW8Num12z3"/>
    <w:rsid w:val="00635D0D"/>
    <w:rPr>
      <w:rFonts w:ascii="Symbol" w:hAnsi="Symbol"/>
    </w:rPr>
  </w:style>
  <w:style w:type="character" w:customStyle="1" w:styleId="WW8Num13z0">
    <w:name w:val="WW8Num13z0"/>
    <w:rsid w:val="00635D0D"/>
    <w:rPr>
      <w:rFonts w:ascii="Wingdings" w:hAnsi="Wingdings"/>
    </w:rPr>
  </w:style>
  <w:style w:type="character" w:customStyle="1" w:styleId="WW8Num13z1">
    <w:name w:val="WW8Num13z1"/>
    <w:rsid w:val="00635D0D"/>
    <w:rPr>
      <w:rFonts w:ascii="Courier New" w:hAnsi="Courier New" w:cs="Courier New"/>
    </w:rPr>
  </w:style>
  <w:style w:type="character" w:customStyle="1" w:styleId="WW8Num13z3">
    <w:name w:val="WW8Num13z3"/>
    <w:rsid w:val="00635D0D"/>
    <w:rPr>
      <w:rFonts w:ascii="Symbol" w:hAnsi="Symbol"/>
    </w:rPr>
  </w:style>
  <w:style w:type="character" w:customStyle="1" w:styleId="WW8Num14z0">
    <w:name w:val="WW8Num14z0"/>
    <w:rsid w:val="00635D0D"/>
    <w:rPr>
      <w:rFonts w:ascii="Symbol" w:hAnsi="Symbol"/>
    </w:rPr>
  </w:style>
  <w:style w:type="character" w:customStyle="1" w:styleId="WW8Num14z1">
    <w:name w:val="WW8Num14z1"/>
    <w:rsid w:val="00635D0D"/>
    <w:rPr>
      <w:rFonts w:ascii="Courier New" w:hAnsi="Courier New" w:cs="Courier New"/>
    </w:rPr>
  </w:style>
  <w:style w:type="character" w:customStyle="1" w:styleId="WW8Num14z2">
    <w:name w:val="WW8Num14z2"/>
    <w:rsid w:val="00635D0D"/>
    <w:rPr>
      <w:rFonts w:ascii="Wingdings" w:hAnsi="Wingdings"/>
    </w:rPr>
  </w:style>
  <w:style w:type="character" w:customStyle="1" w:styleId="WW8Num15z0">
    <w:name w:val="WW8Num15z0"/>
    <w:rsid w:val="00635D0D"/>
    <w:rPr>
      <w:rFonts w:ascii="Courier New" w:hAnsi="Courier New" w:cs="Courier New"/>
    </w:rPr>
  </w:style>
  <w:style w:type="character" w:customStyle="1" w:styleId="WW8Num16z0">
    <w:name w:val="WW8Num16z0"/>
    <w:rsid w:val="00635D0D"/>
    <w:rPr>
      <w:rFonts w:ascii="Wingdings" w:hAnsi="Wingdings"/>
    </w:rPr>
  </w:style>
  <w:style w:type="character" w:customStyle="1" w:styleId="WW8Num16z1">
    <w:name w:val="WW8Num16z1"/>
    <w:rsid w:val="00635D0D"/>
    <w:rPr>
      <w:rFonts w:ascii="Courier New" w:hAnsi="Courier New" w:cs="Courier New"/>
    </w:rPr>
  </w:style>
  <w:style w:type="character" w:customStyle="1" w:styleId="WW8Num16z3">
    <w:name w:val="WW8Num16z3"/>
    <w:rsid w:val="00635D0D"/>
    <w:rPr>
      <w:rFonts w:ascii="Symbol" w:hAnsi="Symbol"/>
    </w:rPr>
  </w:style>
  <w:style w:type="character" w:customStyle="1" w:styleId="WW8Num17z0">
    <w:name w:val="WW8Num17z0"/>
    <w:rsid w:val="00635D0D"/>
    <w:rPr>
      <w:rFonts w:ascii="Symbol" w:hAnsi="Symbol"/>
    </w:rPr>
  </w:style>
  <w:style w:type="character" w:customStyle="1" w:styleId="WW8Num17z1">
    <w:name w:val="WW8Num17z1"/>
    <w:rsid w:val="00635D0D"/>
    <w:rPr>
      <w:rFonts w:ascii="Courier New" w:hAnsi="Courier New" w:cs="Courier New"/>
    </w:rPr>
  </w:style>
  <w:style w:type="character" w:customStyle="1" w:styleId="WW8Num17z2">
    <w:name w:val="WW8Num17z2"/>
    <w:rsid w:val="00635D0D"/>
    <w:rPr>
      <w:rFonts w:ascii="Wingdings" w:hAnsi="Wingdings"/>
    </w:rPr>
  </w:style>
  <w:style w:type="character" w:customStyle="1" w:styleId="WW8Num18z0">
    <w:name w:val="WW8Num18z0"/>
    <w:rsid w:val="00635D0D"/>
    <w:rPr>
      <w:rFonts w:ascii="Wingdings" w:hAnsi="Wingdings"/>
    </w:rPr>
  </w:style>
  <w:style w:type="character" w:customStyle="1" w:styleId="WW8Num18z1">
    <w:name w:val="WW8Num18z1"/>
    <w:rsid w:val="00635D0D"/>
    <w:rPr>
      <w:rFonts w:ascii="Courier New" w:hAnsi="Courier New" w:cs="Courier New"/>
    </w:rPr>
  </w:style>
  <w:style w:type="character" w:customStyle="1" w:styleId="WW8Num18z3">
    <w:name w:val="WW8Num18z3"/>
    <w:rsid w:val="00635D0D"/>
    <w:rPr>
      <w:rFonts w:ascii="Symbol" w:hAnsi="Symbol"/>
    </w:rPr>
  </w:style>
  <w:style w:type="character" w:customStyle="1" w:styleId="WW8Num19z0">
    <w:name w:val="WW8Num19z0"/>
    <w:rsid w:val="00635D0D"/>
    <w:rPr>
      <w:rFonts w:ascii="Symbol" w:hAnsi="Symbol"/>
    </w:rPr>
  </w:style>
  <w:style w:type="character" w:customStyle="1" w:styleId="WW8Num19z1">
    <w:name w:val="WW8Num19z1"/>
    <w:rsid w:val="00635D0D"/>
    <w:rPr>
      <w:rFonts w:ascii="Courier New" w:hAnsi="Courier New" w:cs="Courier New"/>
    </w:rPr>
  </w:style>
  <w:style w:type="character" w:customStyle="1" w:styleId="WW8Num19z2">
    <w:name w:val="WW8Num19z2"/>
    <w:rsid w:val="00635D0D"/>
    <w:rPr>
      <w:rFonts w:ascii="Wingdings" w:hAnsi="Wingdings"/>
    </w:rPr>
  </w:style>
  <w:style w:type="character" w:customStyle="1" w:styleId="WW8Num20z0">
    <w:name w:val="WW8Num20z0"/>
    <w:rsid w:val="00635D0D"/>
    <w:rPr>
      <w:rFonts w:ascii="Wingdings" w:hAnsi="Wingdings"/>
    </w:rPr>
  </w:style>
  <w:style w:type="character" w:customStyle="1" w:styleId="WW8Num20z3">
    <w:name w:val="WW8Num20z3"/>
    <w:rsid w:val="00635D0D"/>
    <w:rPr>
      <w:rFonts w:ascii="Symbol" w:hAnsi="Symbol"/>
    </w:rPr>
  </w:style>
  <w:style w:type="character" w:customStyle="1" w:styleId="WW8Num21z0">
    <w:name w:val="WW8Num21z0"/>
    <w:rsid w:val="00635D0D"/>
    <w:rPr>
      <w:rFonts w:ascii="Wingdings" w:hAnsi="Wingdings"/>
    </w:rPr>
  </w:style>
  <w:style w:type="character" w:customStyle="1" w:styleId="WW8Num21z1">
    <w:name w:val="WW8Num21z1"/>
    <w:rsid w:val="00635D0D"/>
    <w:rPr>
      <w:rFonts w:ascii="Courier New" w:hAnsi="Courier New" w:cs="Courier New"/>
    </w:rPr>
  </w:style>
  <w:style w:type="character" w:customStyle="1" w:styleId="WW8Num21z3">
    <w:name w:val="WW8Num21z3"/>
    <w:rsid w:val="00635D0D"/>
    <w:rPr>
      <w:rFonts w:ascii="Symbol" w:hAnsi="Symbol"/>
    </w:rPr>
  </w:style>
  <w:style w:type="character" w:customStyle="1" w:styleId="WW8Num22z0">
    <w:name w:val="WW8Num22z0"/>
    <w:rsid w:val="00635D0D"/>
    <w:rPr>
      <w:rFonts w:ascii="Wingdings" w:hAnsi="Wingdings"/>
    </w:rPr>
  </w:style>
  <w:style w:type="character" w:customStyle="1" w:styleId="WW8Num22z3">
    <w:name w:val="WW8Num22z3"/>
    <w:rsid w:val="00635D0D"/>
    <w:rPr>
      <w:rFonts w:ascii="Symbol" w:hAnsi="Symbol"/>
    </w:rPr>
  </w:style>
  <w:style w:type="character" w:customStyle="1" w:styleId="WW8Num22z4">
    <w:name w:val="WW8Num22z4"/>
    <w:rsid w:val="00635D0D"/>
    <w:rPr>
      <w:rFonts w:ascii="Courier New" w:hAnsi="Courier New" w:cs="Courier New"/>
    </w:rPr>
  </w:style>
  <w:style w:type="character" w:customStyle="1" w:styleId="WW8Num23z0">
    <w:name w:val="WW8Num23z0"/>
    <w:rsid w:val="00635D0D"/>
    <w:rPr>
      <w:rFonts w:ascii="Wingdings" w:hAnsi="Wingdings"/>
    </w:rPr>
  </w:style>
  <w:style w:type="character" w:customStyle="1" w:styleId="WW8Num23z1">
    <w:name w:val="WW8Num23z1"/>
    <w:rsid w:val="00635D0D"/>
    <w:rPr>
      <w:rFonts w:ascii="Courier New" w:hAnsi="Courier New" w:cs="Courier New"/>
    </w:rPr>
  </w:style>
  <w:style w:type="character" w:customStyle="1" w:styleId="WW8Num23z3">
    <w:name w:val="WW8Num23z3"/>
    <w:rsid w:val="00635D0D"/>
    <w:rPr>
      <w:rFonts w:ascii="Symbol" w:hAnsi="Symbol"/>
    </w:rPr>
  </w:style>
  <w:style w:type="character" w:customStyle="1" w:styleId="WW8Num24z0">
    <w:name w:val="WW8Num24z0"/>
    <w:rsid w:val="00635D0D"/>
    <w:rPr>
      <w:rFonts w:ascii="Wingdings" w:hAnsi="Wingdings"/>
    </w:rPr>
  </w:style>
  <w:style w:type="character" w:customStyle="1" w:styleId="WW8Num24z1">
    <w:name w:val="WW8Num24z1"/>
    <w:rsid w:val="00635D0D"/>
    <w:rPr>
      <w:rFonts w:ascii="Courier New" w:hAnsi="Courier New" w:cs="Courier New"/>
    </w:rPr>
  </w:style>
  <w:style w:type="character" w:customStyle="1" w:styleId="WW8Num24z3">
    <w:name w:val="WW8Num24z3"/>
    <w:rsid w:val="00635D0D"/>
    <w:rPr>
      <w:rFonts w:ascii="Symbol" w:hAnsi="Symbol"/>
    </w:rPr>
  </w:style>
  <w:style w:type="character" w:customStyle="1" w:styleId="WW8Num25z0">
    <w:name w:val="WW8Num25z0"/>
    <w:rsid w:val="00635D0D"/>
    <w:rPr>
      <w:rFonts w:ascii="Wingdings" w:hAnsi="Wingdings"/>
    </w:rPr>
  </w:style>
  <w:style w:type="character" w:customStyle="1" w:styleId="WW8Num25z1">
    <w:name w:val="WW8Num25z1"/>
    <w:rsid w:val="00635D0D"/>
    <w:rPr>
      <w:rFonts w:ascii="Courier New" w:hAnsi="Courier New" w:cs="Courier New"/>
    </w:rPr>
  </w:style>
  <w:style w:type="character" w:customStyle="1" w:styleId="WW8Num25z3">
    <w:name w:val="WW8Num25z3"/>
    <w:rsid w:val="00635D0D"/>
    <w:rPr>
      <w:rFonts w:ascii="Symbol" w:hAnsi="Symbol"/>
    </w:rPr>
  </w:style>
  <w:style w:type="character" w:customStyle="1" w:styleId="WW8Num26z0">
    <w:name w:val="WW8Num26z0"/>
    <w:rsid w:val="00635D0D"/>
    <w:rPr>
      <w:rFonts w:ascii="Wingdings" w:hAnsi="Wingdings"/>
    </w:rPr>
  </w:style>
  <w:style w:type="character" w:customStyle="1" w:styleId="WW8Num26z3">
    <w:name w:val="WW8Num26z3"/>
    <w:rsid w:val="00635D0D"/>
    <w:rPr>
      <w:rFonts w:ascii="Symbol" w:hAnsi="Symbol"/>
    </w:rPr>
  </w:style>
  <w:style w:type="character" w:customStyle="1" w:styleId="WW8Num28z0">
    <w:name w:val="WW8Num28z0"/>
    <w:rsid w:val="00635D0D"/>
    <w:rPr>
      <w:rFonts w:ascii="Symbol" w:hAnsi="Symbol"/>
    </w:rPr>
  </w:style>
  <w:style w:type="character" w:customStyle="1" w:styleId="WW8Num28z1">
    <w:name w:val="WW8Num28z1"/>
    <w:rsid w:val="00635D0D"/>
    <w:rPr>
      <w:rFonts w:ascii="Courier New" w:hAnsi="Courier New" w:cs="Courier New"/>
    </w:rPr>
  </w:style>
  <w:style w:type="character" w:customStyle="1" w:styleId="WW8Num28z2">
    <w:name w:val="WW8Num28z2"/>
    <w:rsid w:val="00635D0D"/>
    <w:rPr>
      <w:rFonts w:ascii="Wingdings" w:hAnsi="Wingdings"/>
    </w:rPr>
  </w:style>
  <w:style w:type="character" w:customStyle="1" w:styleId="WW8Num29z0">
    <w:name w:val="WW8Num29z0"/>
    <w:rsid w:val="00635D0D"/>
    <w:rPr>
      <w:rFonts w:ascii="Wingdings" w:hAnsi="Wingdings"/>
    </w:rPr>
  </w:style>
  <w:style w:type="character" w:customStyle="1" w:styleId="WW8Num29z1">
    <w:name w:val="WW8Num29z1"/>
    <w:rsid w:val="00635D0D"/>
    <w:rPr>
      <w:rFonts w:ascii="Courier New" w:hAnsi="Courier New" w:cs="Courier New"/>
    </w:rPr>
  </w:style>
  <w:style w:type="character" w:customStyle="1" w:styleId="WW8Num29z3">
    <w:name w:val="WW8Num29z3"/>
    <w:rsid w:val="00635D0D"/>
    <w:rPr>
      <w:rFonts w:ascii="Symbol" w:hAnsi="Symbol"/>
    </w:rPr>
  </w:style>
  <w:style w:type="character" w:customStyle="1" w:styleId="WW8Num31z0">
    <w:name w:val="WW8Num31z0"/>
    <w:rsid w:val="00635D0D"/>
    <w:rPr>
      <w:rFonts w:ascii="Wingdings" w:hAnsi="Wingdings"/>
    </w:rPr>
  </w:style>
  <w:style w:type="character" w:customStyle="1" w:styleId="WW8Num31z1">
    <w:name w:val="WW8Num31z1"/>
    <w:rsid w:val="00635D0D"/>
    <w:rPr>
      <w:rFonts w:ascii="Courier New" w:hAnsi="Courier New" w:cs="Courier New"/>
    </w:rPr>
  </w:style>
  <w:style w:type="character" w:customStyle="1" w:styleId="WW8Num31z3">
    <w:name w:val="WW8Num31z3"/>
    <w:rsid w:val="00635D0D"/>
    <w:rPr>
      <w:rFonts w:ascii="Symbol" w:hAnsi="Symbol"/>
    </w:rPr>
  </w:style>
  <w:style w:type="character" w:customStyle="1" w:styleId="WW8Num32z0">
    <w:name w:val="WW8Num32z0"/>
    <w:rsid w:val="00635D0D"/>
    <w:rPr>
      <w:rFonts w:ascii="Symbol" w:hAnsi="Symbol"/>
    </w:rPr>
  </w:style>
  <w:style w:type="character" w:customStyle="1" w:styleId="WW8Num32z1">
    <w:name w:val="WW8Num32z1"/>
    <w:rsid w:val="00635D0D"/>
    <w:rPr>
      <w:rFonts w:ascii="Courier New" w:hAnsi="Courier New" w:cs="Courier New"/>
    </w:rPr>
  </w:style>
  <w:style w:type="character" w:customStyle="1" w:styleId="WW8Num32z2">
    <w:name w:val="WW8Num32z2"/>
    <w:rsid w:val="00635D0D"/>
    <w:rPr>
      <w:rFonts w:ascii="Wingdings" w:hAnsi="Wingdings"/>
    </w:rPr>
  </w:style>
  <w:style w:type="character" w:customStyle="1" w:styleId="WW8Num33z0">
    <w:name w:val="WW8Num33z0"/>
    <w:rsid w:val="00635D0D"/>
    <w:rPr>
      <w:rFonts w:ascii="Symbol" w:hAnsi="Symbol"/>
    </w:rPr>
  </w:style>
  <w:style w:type="character" w:customStyle="1" w:styleId="WW8Num33z1">
    <w:name w:val="WW8Num33z1"/>
    <w:rsid w:val="00635D0D"/>
    <w:rPr>
      <w:rFonts w:ascii="Courier New" w:hAnsi="Courier New" w:cs="Courier New"/>
    </w:rPr>
  </w:style>
  <w:style w:type="character" w:customStyle="1" w:styleId="WW8Num33z2">
    <w:name w:val="WW8Num33z2"/>
    <w:rsid w:val="00635D0D"/>
    <w:rPr>
      <w:rFonts w:ascii="Wingdings" w:hAnsi="Wingdings"/>
    </w:rPr>
  </w:style>
  <w:style w:type="character" w:customStyle="1" w:styleId="WW8Num34z0">
    <w:name w:val="WW8Num34z0"/>
    <w:rsid w:val="00635D0D"/>
    <w:rPr>
      <w:rFonts w:ascii="Wingdings" w:hAnsi="Wingdings"/>
    </w:rPr>
  </w:style>
  <w:style w:type="character" w:customStyle="1" w:styleId="WW8Num34z1">
    <w:name w:val="WW8Num34z1"/>
    <w:rsid w:val="00635D0D"/>
    <w:rPr>
      <w:rFonts w:ascii="Symbol" w:hAnsi="Symbol"/>
    </w:rPr>
  </w:style>
  <w:style w:type="character" w:customStyle="1" w:styleId="WW8Num34z4">
    <w:name w:val="WW8Num34z4"/>
    <w:rsid w:val="00635D0D"/>
    <w:rPr>
      <w:rFonts w:ascii="Courier New" w:hAnsi="Courier New" w:cs="Courier New"/>
    </w:rPr>
  </w:style>
  <w:style w:type="character" w:customStyle="1" w:styleId="WW8Num35z0">
    <w:name w:val="WW8Num35z0"/>
    <w:rsid w:val="00635D0D"/>
    <w:rPr>
      <w:rFonts w:ascii="Symbol" w:hAnsi="Symbol"/>
    </w:rPr>
  </w:style>
  <w:style w:type="character" w:customStyle="1" w:styleId="WW8Num35z1">
    <w:name w:val="WW8Num35z1"/>
    <w:rsid w:val="00635D0D"/>
    <w:rPr>
      <w:rFonts w:ascii="Courier New" w:hAnsi="Courier New" w:cs="Courier New"/>
    </w:rPr>
  </w:style>
  <w:style w:type="character" w:customStyle="1" w:styleId="WW8Num35z2">
    <w:name w:val="WW8Num35z2"/>
    <w:rsid w:val="00635D0D"/>
    <w:rPr>
      <w:rFonts w:ascii="Wingdings" w:hAnsi="Wingdings"/>
    </w:rPr>
  </w:style>
  <w:style w:type="character" w:customStyle="1" w:styleId="WW8Num36z0">
    <w:name w:val="WW8Num36z0"/>
    <w:rsid w:val="00635D0D"/>
    <w:rPr>
      <w:rFonts w:ascii="Wingdings" w:hAnsi="Wingdings"/>
    </w:rPr>
  </w:style>
  <w:style w:type="character" w:customStyle="1" w:styleId="WW8Num36z3">
    <w:name w:val="WW8Num36z3"/>
    <w:rsid w:val="00635D0D"/>
    <w:rPr>
      <w:rFonts w:ascii="Symbol" w:hAnsi="Symbol"/>
    </w:rPr>
  </w:style>
  <w:style w:type="character" w:customStyle="1" w:styleId="WW8Num36z4">
    <w:name w:val="WW8Num36z4"/>
    <w:rsid w:val="00635D0D"/>
    <w:rPr>
      <w:rFonts w:ascii="Courier New" w:hAnsi="Courier New" w:cs="Courier New"/>
    </w:rPr>
  </w:style>
  <w:style w:type="character" w:customStyle="1" w:styleId="WW8Num37z0">
    <w:name w:val="WW8Num37z0"/>
    <w:rsid w:val="00635D0D"/>
    <w:rPr>
      <w:rFonts w:ascii="Wingdings" w:hAnsi="Wingdings"/>
    </w:rPr>
  </w:style>
  <w:style w:type="character" w:customStyle="1" w:styleId="WW8Num37z1">
    <w:name w:val="WW8Num37z1"/>
    <w:rsid w:val="00635D0D"/>
    <w:rPr>
      <w:rFonts w:ascii="Courier New" w:hAnsi="Courier New" w:cs="Courier New"/>
    </w:rPr>
  </w:style>
  <w:style w:type="character" w:customStyle="1" w:styleId="WW8Num37z3">
    <w:name w:val="WW8Num37z3"/>
    <w:rsid w:val="00635D0D"/>
    <w:rPr>
      <w:rFonts w:ascii="Symbol" w:hAnsi="Symbol"/>
    </w:rPr>
  </w:style>
  <w:style w:type="character" w:customStyle="1" w:styleId="WW8Num38z0">
    <w:name w:val="WW8Num38z0"/>
    <w:rsid w:val="00635D0D"/>
    <w:rPr>
      <w:rFonts w:ascii="Wingdings" w:hAnsi="Wingdings"/>
    </w:rPr>
  </w:style>
  <w:style w:type="character" w:customStyle="1" w:styleId="WW8Num38z1">
    <w:name w:val="WW8Num38z1"/>
    <w:rsid w:val="00635D0D"/>
    <w:rPr>
      <w:rFonts w:ascii="Courier New" w:hAnsi="Courier New" w:cs="Courier New"/>
    </w:rPr>
  </w:style>
  <w:style w:type="character" w:customStyle="1" w:styleId="WW8Num38z3">
    <w:name w:val="WW8Num38z3"/>
    <w:rsid w:val="00635D0D"/>
    <w:rPr>
      <w:rFonts w:ascii="Symbol" w:hAnsi="Symbol"/>
    </w:rPr>
  </w:style>
  <w:style w:type="character" w:customStyle="1" w:styleId="WW8Num39z0">
    <w:name w:val="WW8Num39z0"/>
    <w:rsid w:val="00635D0D"/>
    <w:rPr>
      <w:rFonts w:ascii="Wingdings" w:hAnsi="Wingdings"/>
    </w:rPr>
  </w:style>
  <w:style w:type="character" w:customStyle="1" w:styleId="WW8Num39z1">
    <w:name w:val="WW8Num39z1"/>
    <w:rsid w:val="00635D0D"/>
    <w:rPr>
      <w:rFonts w:ascii="Courier New" w:hAnsi="Courier New" w:cs="Courier New"/>
    </w:rPr>
  </w:style>
  <w:style w:type="character" w:customStyle="1" w:styleId="WW8Num39z3">
    <w:name w:val="WW8Num39z3"/>
    <w:rsid w:val="00635D0D"/>
    <w:rPr>
      <w:rFonts w:ascii="Symbol" w:hAnsi="Symbol"/>
    </w:rPr>
  </w:style>
  <w:style w:type="character" w:customStyle="1" w:styleId="WW8Num40z0">
    <w:name w:val="WW8Num40z0"/>
    <w:rsid w:val="00635D0D"/>
    <w:rPr>
      <w:rFonts w:ascii="Wingdings" w:hAnsi="Wingdings"/>
    </w:rPr>
  </w:style>
  <w:style w:type="character" w:customStyle="1" w:styleId="WW8Num40z1">
    <w:name w:val="WW8Num40z1"/>
    <w:rsid w:val="00635D0D"/>
    <w:rPr>
      <w:rFonts w:ascii="Courier New" w:hAnsi="Courier New" w:cs="Courier New"/>
    </w:rPr>
  </w:style>
  <w:style w:type="character" w:customStyle="1" w:styleId="WW8Num40z3">
    <w:name w:val="WW8Num40z3"/>
    <w:rsid w:val="00635D0D"/>
    <w:rPr>
      <w:rFonts w:ascii="Symbol" w:hAnsi="Symbol"/>
    </w:rPr>
  </w:style>
  <w:style w:type="character" w:customStyle="1" w:styleId="WW8Num41z0">
    <w:name w:val="WW8Num41z0"/>
    <w:rsid w:val="00635D0D"/>
    <w:rPr>
      <w:rFonts w:ascii="Wingdings" w:hAnsi="Wingdings"/>
    </w:rPr>
  </w:style>
  <w:style w:type="character" w:customStyle="1" w:styleId="WW8Num42z0">
    <w:name w:val="WW8Num42z0"/>
    <w:rsid w:val="00635D0D"/>
    <w:rPr>
      <w:rFonts w:ascii="Symbol" w:hAnsi="Symbol"/>
    </w:rPr>
  </w:style>
  <w:style w:type="character" w:customStyle="1" w:styleId="WW8Num42z1">
    <w:name w:val="WW8Num42z1"/>
    <w:rsid w:val="00635D0D"/>
    <w:rPr>
      <w:rFonts w:ascii="Courier New" w:hAnsi="Courier New" w:cs="Courier New"/>
    </w:rPr>
  </w:style>
  <w:style w:type="character" w:customStyle="1" w:styleId="WW8Num42z2">
    <w:name w:val="WW8Num42z2"/>
    <w:rsid w:val="00635D0D"/>
    <w:rPr>
      <w:rFonts w:ascii="Wingdings" w:hAnsi="Wingdings"/>
    </w:rPr>
  </w:style>
  <w:style w:type="character" w:customStyle="1" w:styleId="WW8Num43z0">
    <w:name w:val="WW8Num43z0"/>
    <w:rsid w:val="00635D0D"/>
    <w:rPr>
      <w:rFonts w:ascii="Wingdings" w:hAnsi="Wingdings"/>
    </w:rPr>
  </w:style>
  <w:style w:type="character" w:customStyle="1" w:styleId="WW8Num43z3">
    <w:name w:val="WW8Num43z3"/>
    <w:rsid w:val="00635D0D"/>
    <w:rPr>
      <w:rFonts w:ascii="Symbol" w:hAnsi="Symbol"/>
    </w:rPr>
  </w:style>
  <w:style w:type="character" w:customStyle="1" w:styleId="WW8Num44z0">
    <w:name w:val="WW8Num44z0"/>
    <w:rsid w:val="00635D0D"/>
    <w:rPr>
      <w:rFonts w:ascii="Wingdings" w:hAnsi="Wingdings"/>
    </w:rPr>
  </w:style>
  <w:style w:type="character" w:customStyle="1" w:styleId="WW8Num44z1">
    <w:name w:val="WW8Num44z1"/>
    <w:rsid w:val="00635D0D"/>
    <w:rPr>
      <w:rFonts w:ascii="Courier New" w:hAnsi="Courier New" w:cs="Courier New"/>
    </w:rPr>
  </w:style>
  <w:style w:type="character" w:customStyle="1" w:styleId="WW8Num44z3">
    <w:name w:val="WW8Num44z3"/>
    <w:rsid w:val="00635D0D"/>
    <w:rPr>
      <w:rFonts w:ascii="Symbol" w:hAnsi="Symbol"/>
    </w:rPr>
  </w:style>
  <w:style w:type="character" w:customStyle="1" w:styleId="WW8Num45z0">
    <w:name w:val="WW8Num45z0"/>
    <w:rsid w:val="00635D0D"/>
    <w:rPr>
      <w:rFonts w:ascii="Wingdings" w:hAnsi="Wingdings"/>
    </w:rPr>
  </w:style>
  <w:style w:type="character" w:customStyle="1" w:styleId="WW8Num45z1">
    <w:name w:val="WW8Num45z1"/>
    <w:rsid w:val="00635D0D"/>
    <w:rPr>
      <w:rFonts w:ascii="Courier New" w:hAnsi="Courier New" w:cs="Courier New"/>
    </w:rPr>
  </w:style>
  <w:style w:type="character" w:customStyle="1" w:styleId="WW8Num45z3">
    <w:name w:val="WW8Num45z3"/>
    <w:rsid w:val="00635D0D"/>
    <w:rPr>
      <w:rFonts w:ascii="Symbol" w:hAnsi="Symbol"/>
    </w:rPr>
  </w:style>
  <w:style w:type="character" w:customStyle="1" w:styleId="WW8Num46z0">
    <w:name w:val="WW8Num46z0"/>
    <w:rsid w:val="00635D0D"/>
    <w:rPr>
      <w:rFonts w:ascii="Wingdings" w:hAnsi="Wingdings"/>
    </w:rPr>
  </w:style>
  <w:style w:type="character" w:customStyle="1" w:styleId="WW8Num46z1">
    <w:name w:val="WW8Num46z1"/>
    <w:rsid w:val="00635D0D"/>
    <w:rPr>
      <w:rFonts w:ascii="Courier New" w:hAnsi="Courier New" w:cs="Courier New"/>
    </w:rPr>
  </w:style>
  <w:style w:type="character" w:customStyle="1" w:styleId="WW8Num46z3">
    <w:name w:val="WW8Num46z3"/>
    <w:rsid w:val="00635D0D"/>
    <w:rPr>
      <w:rFonts w:ascii="Symbol" w:hAnsi="Symbol"/>
    </w:rPr>
  </w:style>
  <w:style w:type="character" w:customStyle="1" w:styleId="WW8Num47z0">
    <w:name w:val="WW8Num47z0"/>
    <w:rsid w:val="00635D0D"/>
    <w:rPr>
      <w:rFonts w:ascii="Symbol" w:hAnsi="Symbol"/>
    </w:rPr>
  </w:style>
  <w:style w:type="character" w:styleId="Hyperlink">
    <w:name w:val="Hyperlink"/>
    <w:rsid w:val="00635D0D"/>
    <w:rPr>
      <w:color w:val="0000FF"/>
      <w:u w:val="single"/>
    </w:rPr>
  </w:style>
  <w:style w:type="character" w:customStyle="1" w:styleId="NoSpacingChar">
    <w:name w:val="No Spacing Char"/>
    <w:rsid w:val="00635D0D"/>
    <w:rPr>
      <w:rFonts w:ascii="Calibri" w:hAnsi="Calibri"/>
      <w:sz w:val="22"/>
      <w:szCs w:val="22"/>
      <w:lang w:val="en-US" w:eastAsia="ar-SA" w:bidi="ar-SA"/>
    </w:rPr>
  </w:style>
  <w:style w:type="character" w:customStyle="1" w:styleId="BalloonTextChar">
    <w:name w:val="Balloon Text Char"/>
    <w:rsid w:val="00635D0D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635D0D"/>
    <w:rPr>
      <w:sz w:val="24"/>
      <w:szCs w:val="24"/>
    </w:rPr>
  </w:style>
  <w:style w:type="character" w:customStyle="1" w:styleId="FooterChar">
    <w:name w:val="Footer Char"/>
    <w:rsid w:val="00635D0D"/>
    <w:rPr>
      <w:sz w:val="24"/>
      <w:szCs w:val="24"/>
    </w:rPr>
  </w:style>
  <w:style w:type="character" w:customStyle="1" w:styleId="BodyTextChar">
    <w:name w:val="Body Text Char"/>
    <w:rsid w:val="00635D0D"/>
    <w:rPr>
      <w:sz w:val="24"/>
      <w:szCs w:val="24"/>
    </w:rPr>
  </w:style>
  <w:style w:type="character" w:customStyle="1" w:styleId="Heading4Char">
    <w:name w:val="Heading 4 Char"/>
    <w:rsid w:val="00635D0D"/>
    <w:rPr>
      <w:rFonts w:ascii="Arial" w:hAnsi="Arial" w:cs="Arial"/>
      <w:b/>
      <w:bCs/>
      <w:color w:val="333333"/>
      <w:sz w:val="24"/>
      <w:szCs w:val="24"/>
    </w:rPr>
  </w:style>
  <w:style w:type="character" w:customStyle="1" w:styleId="style81">
    <w:name w:val="style81"/>
    <w:rsid w:val="00635D0D"/>
    <w:rPr>
      <w:sz w:val="18"/>
      <w:szCs w:val="18"/>
    </w:rPr>
  </w:style>
  <w:style w:type="character" w:customStyle="1" w:styleId="TitleChar">
    <w:name w:val="Title Char"/>
    <w:rsid w:val="00635D0D"/>
    <w:rPr>
      <w:b/>
      <w:bCs/>
      <w:color w:val="000000"/>
      <w:kern w:val="1"/>
      <w:sz w:val="32"/>
      <w:szCs w:val="32"/>
      <w:lang w:val="en-GB"/>
    </w:rPr>
  </w:style>
  <w:style w:type="paragraph" w:customStyle="1" w:styleId="Heading">
    <w:name w:val="Heading"/>
    <w:basedOn w:val="Normal"/>
    <w:next w:val="BodyText"/>
    <w:rsid w:val="00635D0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635D0D"/>
    <w:pPr>
      <w:spacing w:after="120"/>
    </w:pPr>
  </w:style>
  <w:style w:type="paragraph" w:styleId="List">
    <w:name w:val="List"/>
    <w:basedOn w:val="BodyText"/>
    <w:semiHidden/>
    <w:rsid w:val="00635D0D"/>
  </w:style>
  <w:style w:type="paragraph" w:styleId="Caption">
    <w:name w:val="caption"/>
    <w:basedOn w:val="Normal"/>
    <w:qFormat/>
    <w:rsid w:val="00635D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35D0D"/>
    <w:pPr>
      <w:suppressLineNumbers/>
    </w:pPr>
  </w:style>
  <w:style w:type="paragraph" w:styleId="NoSpacing">
    <w:name w:val="No Spacing"/>
    <w:uiPriority w:val="1"/>
    <w:qFormat/>
    <w:rsid w:val="00635D0D"/>
    <w:pPr>
      <w:suppressAutoHyphens/>
    </w:pPr>
    <w:rPr>
      <w:rFonts w:ascii="Calibri" w:eastAsia="Arial" w:hAnsi="Calibri"/>
      <w:sz w:val="22"/>
      <w:szCs w:val="22"/>
      <w:lang w:eastAsia="ar-SA"/>
    </w:rPr>
  </w:style>
  <w:style w:type="paragraph" w:styleId="BalloonText">
    <w:name w:val="Balloon Text"/>
    <w:basedOn w:val="Normal"/>
    <w:rsid w:val="00635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35D0D"/>
    <w:pPr>
      <w:ind w:left="720"/>
    </w:pPr>
  </w:style>
  <w:style w:type="paragraph" w:styleId="Header">
    <w:name w:val="header"/>
    <w:basedOn w:val="Normal"/>
    <w:semiHidden/>
    <w:rsid w:val="00635D0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635D0D"/>
    <w:pPr>
      <w:tabs>
        <w:tab w:val="center" w:pos="4680"/>
        <w:tab w:val="right" w:pos="9360"/>
      </w:tabs>
    </w:pPr>
  </w:style>
  <w:style w:type="paragraph" w:customStyle="1" w:styleId="Achievement">
    <w:name w:val="Achievement"/>
    <w:basedOn w:val="NoSpacing"/>
    <w:next w:val="BalloonText"/>
    <w:rsid w:val="00635D0D"/>
    <w:pPr>
      <w:tabs>
        <w:tab w:val="num" w:pos="360"/>
      </w:tabs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  <w:lang w:val="en-GB"/>
    </w:rPr>
  </w:style>
  <w:style w:type="paragraph" w:styleId="Title">
    <w:name w:val="Title"/>
    <w:basedOn w:val="Normal"/>
    <w:next w:val="Subtitle"/>
    <w:qFormat/>
    <w:rsid w:val="00635D0D"/>
    <w:pPr>
      <w:spacing w:before="100" w:after="100"/>
      <w:jc w:val="center"/>
    </w:pPr>
    <w:rPr>
      <w:b/>
      <w:bCs/>
      <w:color w:val="000000"/>
      <w:kern w:val="1"/>
      <w:sz w:val="32"/>
      <w:szCs w:val="32"/>
      <w:lang w:val="en-GB"/>
    </w:rPr>
  </w:style>
  <w:style w:type="paragraph" w:styleId="Subtitle">
    <w:name w:val="Subtitle"/>
    <w:basedOn w:val="Heading"/>
    <w:next w:val="BodyText"/>
    <w:qFormat/>
    <w:rsid w:val="00635D0D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635D0D"/>
    <w:pPr>
      <w:suppressLineNumbers/>
    </w:pPr>
  </w:style>
  <w:style w:type="paragraph" w:customStyle="1" w:styleId="TableHeading">
    <w:name w:val="Table Heading"/>
    <w:basedOn w:val="TableContents"/>
    <w:rsid w:val="00635D0D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635D0D"/>
  </w:style>
  <w:style w:type="table" w:styleId="TableGrid">
    <w:name w:val="Table Grid"/>
    <w:basedOn w:val="TableNormal"/>
    <w:rsid w:val="007E0BA5"/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1C9B6-1470-4893-B5EA-3ECA8590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Chinthaka Priyaanath Dissanayake</dc:creator>
  <cp:lastModifiedBy>Fazlan Mohammed</cp:lastModifiedBy>
  <cp:revision>10</cp:revision>
  <cp:lastPrinted>2005-11-28T18:37:00Z</cp:lastPrinted>
  <dcterms:created xsi:type="dcterms:W3CDTF">2015-09-09T15:39:00Z</dcterms:created>
  <dcterms:modified xsi:type="dcterms:W3CDTF">2015-09-09T18:08:00Z</dcterms:modified>
</cp:coreProperties>
</file>